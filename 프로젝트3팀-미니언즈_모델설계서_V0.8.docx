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9C5ED" w14:textId="77777777" w:rsidR="008249FE" w:rsidRDefault="00000000" w:rsidP="008249FE">
      <w:pPr>
        <w:pStyle w:val="1"/>
        <w:jc w:val="center"/>
        <w:rPr>
          <w:b w:val="0"/>
          <w:lang w:eastAsia="ko-KR"/>
        </w:rPr>
      </w:pPr>
      <w:r>
        <w:rPr>
          <w:b w:val="0"/>
          <w:lang w:eastAsia="ko-KR"/>
        </w:rPr>
        <w:t>&lt;</w:t>
      </w:r>
      <w:r w:rsidRPr="008249FE">
        <w:rPr>
          <w:b w:val="0"/>
          <w:sz w:val="40"/>
          <w:szCs w:val="40"/>
          <w:lang w:eastAsia="ko-KR"/>
        </w:rPr>
        <w:t>모델링</w:t>
      </w:r>
      <w:r>
        <w:rPr>
          <w:b w:val="0"/>
          <w:lang w:eastAsia="ko-KR"/>
        </w:rPr>
        <w:t xml:space="preserve"> </w:t>
      </w:r>
      <w:r>
        <w:rPr>
          <w:b w:val="0"/>
          <w:lang w:eastAsia="ko-KR"/>
        </w:rPr>
        <w:t>및</w:t>
      </w:r>
      <w:r>
        <w:rPr>
          <w:b w:val="0"/>
          <w:lang w:eastAsia="ko-KR"/>
        </w:rPr>
        <w:t xml:space="preserve"> </w:t>
      </w:r>
      <w:r>
        <w:rPr>
          <w:b w:val="0"/>
          <w:lang w:eastAsia="ko-KR"/>
        </w:rPr>
        <w:t>알고리즘</w:t>
      </w:r>
      <w:r>
        <w:rPr>
          <w:b w:val="0"/>
          <w:lang w:eastAsia="ko-KR"/>
        </w:rPr>
        <w:t>&gt;</w:t>
      </w:r>
    </w:p>
    <w:p w14:paraId="68030B32" w14:textId="77777777" w:rsidR="00FE089F" w:rsidRPr="00FE089F" w:rsidRDefault="00FE089F" w:rsidP="00FE089F">
      <w:pPr>
        <w:rPr>
          <w:lang w:eastAsia="ko-KR"/>
        </w:rPr>
      </w:pPr>
    </w:p>
    <w:p w14:paraId="2D6B1D8E" w14:textId="2598386F" w:rsidR="006B1C48" w:rsidRPr="008249FE" w:rsidRDefault="008249FE" w:rsidP="008249FE">
      <w:pPr>
        <w:pStyle w:val="1"/>
        <w:rPr>
          <w:b w:val="0"/>
          <w:lang w:eastAsia="ko-KR"/>
        </w:rPr>
      </w:pPr>
      <w:r>
        <w:rPr>
          <w:rFonts w:hint="eastAsia"/>
          <w:b w:val="0"/>
          <w:lang w:eastAsia="ko-KR"/>
        </w:rPr>
        <w:t xml:space="preserve">1. </w:t>
      </w:r>
      <w:r>
        <w:rPr>
          <w:b w:val="0"/>
          <w:lang w:eastAsia="ko-KR"/>
        </w:rPr>
        <w:t>Face Recognition(FR)</w:t>
      </w:r>
    </w:p>
    <w:p w14:paraId="01599DC4" w14:textId="66479E57" w:rsidR="006B1C48" w:rsidRPr="004B7A0F" w:rsidRDefault="008249FE">
      <w:pPr>
        <w:pStyle w:val="3"/>
        <w:rPr>
          <w:b w:val="0"/>
          <w:sz w:val="28"/>
          <w:szCs w:val="28"/>
          <w:lang w:eastAsia="ko-KR"/>
        </w:rPr>
      </w:pPr>
      <w:r w:rsidRPr="004B7A0F">
        <w:rPr>
          <w:rFonts w:hint="eastAsia"/>
          <w:sz w:val="28"/>
          <w:szCs w:val="28"/>
          <w:lang w:eastAsia="ko-KR"/>
        </w:rPr>
        <w:t xml:space="preserve">1.1 </w:t>
      </w:r>
      <w:r w:rsidRPr="004B7A0F">
        <w:rPr>
          <w:sz w:val="28"/>
          <w:szCs w:val="28"/>
          <w:lang w:eastAsia="ko-KR"/>
        </w:rPr>
        <w:t>Face Recognition</w:t>
      </w:r>
    </w:p>
    <w:p w14:paraId="66061F20" w14:textId="77777777" w:rsidR="006B1C48" w:rsidRDefault="00000000">
      <w:pPr>
        <w:pStyle w:val="a3"/>
        <w:rPr>
          <w:i w:val="0"/>
          <w:lang w:eastAsia="ko-KR"/>
        </w:rPr>
      </w:pPr>
      <w:r>
        <w:rPr>
          <w:i w:val="0"/>
          <w:lang w:eastAsia="ko-KR"/>
        </w:rPr>
        <w:t>얼굴을</w:t>
      </w:r>
      <w:r>
        <w:rPr>
          <w:i w:val="0"/>
          <w:lang w:eastAsia="ko-KR"/>
        </w:rPr>
        <w:t xml:space="preserve"> </w:t>
      </w:r>
      <w:r>
        <w:rPr>
          <w:i w:val="0"/>
          <w:lang w:eastAsia="ko-KR"/>
        </w:rPr>
        <w:t>활용해</w:t>
      </w:r>
      <w:r>
        <w:rPr>
          <w:i w:val="0"/>
          <w:lang w:eastAsia="ko-KR"/>
        </w:rPr>
        <w:t xml:space="preserve"> </w:t>
      </w:r>
      <w:r>
        <w:rPr>
          <w:i w:val="0"/>
          <w:lang w:eastAsia="ko-KR"/>
        </w:rPr>
        <w:t>개인의</w:t>
      </w:r>
      <w:r>
        <w:rPr>
          <w:i w:val="0"/>
          <w:lang w:eastAsia="ko-KR"/>
        </w:rPr>
        <w:t xml:space="preserve"> </w:t>
      </w:r>
      <w:r>
        <w:rPr>
          <w:i w:val="0"/>
          <w:lang w:eastAsia="ko-KR"/>
        </w:rPr>
        <w:t>신분을</w:t>
      </w:r>
      <w:r>
        <w:rPr>
          <w:i w:val="0"/>
          <w:lang w:eastAsia="ko-KR"/>
        </w:rPr>
        <w:t xml:space="preserve"> </w:t>
      </w:r>
      <w:r>
        <w:rPr>
          <w:i w:val="0"/>
          <w:lang w:eastAsia="ko-KR"/>
        </w:rPr>
        <w:t>식별</w:t>
      </w:r>
      <w:r>
        <w:rPr>
          <w:i w:val="0"/>
          <w:lang w:eastAsia="ko-KR"/>
        </w:rPr>
        <w:t xml:space="preserve"> </w:t>
      </w:r>
      <w:r>
        <w:rPr>
          <w:i w:val="0"/>
          <w:lang w:eastAsia="ko-KR"/>
        </w:rPr>
        <w:t>또는</w:t>
      </w:r>
      <w:r>
        <w:rPr>
          <w:i w:val="0"/>
          <w:lang w:eastAsia="ko-KR"/>
        </w:rPr>
        <w:t xml:space="preserve"> </w:t>
      </w:r>
      <w:r>
        <w:rPr>
          <w:i w:val="0"/>
          <w:lang w:eastAsia="ko-KR"/>
        </w:rPr>
        <w:t>확인하는</w:t>
      </w:r>
      <w:r>
        <w:rPr>
          <w:i w:val="0"/>
          <w:lang w:eastAsia="ko-KR"/>
        </w:rPr>
        <w:t xml:space="preserve"> </w:t>
      </w:r>
      <w:r>
        <w:rPr>
          <w:i w:val="0"/>
          <w:lang w:eastAsia="ko-KR"/>
        </w:rPr>
        <w:t>얼굴</w:t>
      </w:r>
      <w:r>
        <w:rPr>
          <w:i w:val="0"/>
          <w:lang w:eastAsia="ko-KR"/>
        </w:rPr>
        <w:t xml:space="preserve"> </w:t>
      </w:r>
      <w:r>
        <w:rPr>
          <w:i w:val="0"/>
          <w:lang w:eastAsia="ko-KR"/>
        </w:rPr>
        <w:t>분석이다</w:t>
      </w:r>
      <w:r>
        <w:rPr>
          <w:i w:val="0"/>
          <w:lang w:eastAsia="ko-KR"/>
        </w:rPr>
        <w:t xml:space="preserve">. </w:t>
      </w:r>
      <w:r>
        <w:rPr>
          <w:i w:val="0"/>
          <w:lang w:eastAsia="ko-KR"/>
        </w:rPr>
        <w:t>이는</w:t>
      </w:r>
      <w:r>
        <w:rPr>
          <w:i w:val="0"/>
          <w:lang w:eastAsia="ko-KR"/>
        </w:rPr>
        <w:t xml:space="preserve"> </w:t>
      </w:r>
      <w:r>
        <w:rPr>
          <w:i w:val="0"/>
          <w:lang w:eastAsia="ko-KR"/>
        </w:rPr>
        <w:t>이미지의</w:t>
      </w:r>
      <w:r>
        <w:rPr>
          <w:i w:val="0"/>
          <w:lang w:eastAsia="ko-KR"/>
        </w:rPr>
        <w:t xml:space="preserve"> </w:t>
      </w:r>
      <w:r>
        <w:rPr>
          <w:i w:val="0"/>
          <w:lang w:eastAsia="ko-KR"/>
        </w:rPr>
        <w:t>얼굴</w:t>
      </w:r>
      <w:r>
        <w:rPr>
          <w:i w:val="0"/>
          <w:lang w:eastAsia="ko-KR"/>
        </w:rPr>
        <w:t xml:space="preserve"> </w:t>
      </w:r>
      <w:r>
        <w:rPr>
          <w:i w:val="0"/>
          <w:lang w:eastAsia="ko-KR"/>
        </w:rPr>
        <w:t>특성</w:t>
      </w:r>
      <w:r>
        <w:rPr>
          <w:i w:val="0"/>
          <w:lang w:eastAsia="ko-KR"/>
        </w:rPr>
        <w:t xml:space="preserve"> </w:t>
      </w:r>
      <w:r>
        <w:rPr>
          <w:i w:val="0"/>
          <w:lang w:eastAsia="ko-KR"/>
        </w:rPr>
        <w:t>식별</w:t>
      </w:r>
      <w:r>
        <w:rPr>
          <w:i w:val="0"/>
          <w:lang w:eastAsia="ko-KR"/>
        </w:rPr>
        <w:t xml:space="preserve"> </w:t>
      </w:r>
      <w:r>
        <w:rPr>
          <w:i w:val="0"/>
          <w:lang w:eastAsia="ko-KR"/>
        </w:rPr>
        <w:t>및</w:t>
      </w:r>
      <w:r>
        <w:rPr>
          <w:i w:val="0"/>
          <w:lang w:eastAsia="ko-KR"/>
        </w:rPr>
        <w:t xml:space="preserve"> </w:t>
      </w:r>
      <w:r>
        <w:rPr>
          <w:i w:val="0"/>
          <w:lang w:eastAsia="ko-KR"/>
        </w:rPr>
        <w:t>측정을</w:t>
      </w:r>
      <w:r>
        <w:rPr>
          <w:i w:val="0"/>
          <w:lang w:eastAsia="ko-KR"/>
        </w:rPr>
        <w:t xml:space="preserve"> </w:t>
      </w:r>
      <w:r>
        <w:rPr>
          <w:i w:val="0"/>
          <w:lang w:eastAsia="ko-KR"/>
        </w:rPr>
        <w:t>통해</w:t>
      </w:r>
      <w:r>
        <w:rPr>
          <w:i w:val="0"/>
          <w:lang w:eastAsia="ko-KR"/>
        </w:rPr>
        <w:t xml:space="preserve"> </w:t>
      </w:r>
      <w:r>
        <w:rPr>
          <w:i w:val="0"/>
          <w:lang w:eastAsia="ko-KR"/>
        </w:rPr>
        <w:t>작동한다</w:t>
      </w:r>
      <w:r>
        <w:rPr>
          <w:i w:val="0"/>
          <w:lang w:eastAsia="ko-KR"/>
        </w:rPr>
        <w:t>.</w:t>
      </w:r>
      <w:r>
        <w:rPr>
          <w:i w:val="0"/>
          <w:lang w:eastAsia="ko-KR"/>
        </w:rPr>
        <w:br/>
      </w:r>
      <w:r>
        <w:rPr>
          <w:i w:val="0"/>
          <w:lang w:eastAsia="ko-KR"/>
        </w:rPr>
        <w:t>얼굴</w:t>
      </w:r>
      <w:r>
        <w:rPr>
          <w:i w:val="0"/>
          <w:lang w:eastAsia="ko-KR"/>
        </w:rPr>
        <w:t xml:space="preserve"> </w:t>
      </w:r>
      <w:r>
        <w:rPr>
          <w:i w:val="0"/>
          <w:lang w:eastAsia="ko-KR"/>
        </w:rPr>
        <w:t>인식</w:t>
      </w:r>
      <w:r>
        <w:rPr>
          <w:i w:val="0"/>
          <w:lang w:eastAsia="ko-KR"/>
        </w:rPr>
        <w:t xml:space="preserve"> </w:t>
      </w:r>
      <w:r>
        <w:rPr>
          <w:i w:val="0"/>
          <w:lang w:eastAsia="ko-KR"/>
        </w:rPr>
        <w:t>기술은</w:t>
      </w:r>
      <w:r>
        <w:rPr>
          <w:i w:val="0"/>
          <w:lang w:eastAsia="ko-KR"/>
        </w:rPr>
        <w:t xml:space="preserve"> </w:t>
      </w:r>
      <w:r>
        <w:rPr>
          <w:i w:val="0"/>
          <w:lang w:eastAsia="ko-KR"/>
        </w:rPr>
        <w:t>이미지</w:t>
      </w:r>
      <w:r>
        <w:rPr>
          <w:i w:val="0"/>
          <w:lang w:eastAsia="ko-KR"/>
        </w:rPr>
        <w:t xml:space="preserve"> </w:t>
      </w:r>
      <w:r>
        <w:rPr>
          <w:i w:val="0"/>
          <w:lang w:eastAsia="ko-KR"/>
        </w:rPr>
        <w:t>또는</w:t>
      </w:r>
      <w:r>
        <w:rPr>
          <w:i w:val="0"/>
          <w:lang w:eastAsia="ko-KR"/>
        </w:rPr>
        <w:t xml:space="preserve"> </w:t>
      </w:r>
      <w:r>
        <w:rPr>
          <w:i w:val="0"/>
          <w:lang w:eastAsia="ko-KR"/>
        </w:rPr>
        <w:t>동영상에서</w:t>
      </w:r>
      <w:r>
        <w:rPr>
          <w:i w:val="0"/>
          <w:lang w:eastAsia="ko-KR"/>
        </w:rPr>
        <w:t xml:space="preserve"> </w:t>
      </w:r>
      <w:r>
        <w:rPr>
          <w:i w:val="0"/>
          <w:lang w:eastAsia="ko-KR"/>
        </w:rPr>
        <w:t>사람의</w:t>
      </w:r>
      <w:r>
        <w:rPr>
          <w:i w:val="0"/>
          <w:lang w:eastAsia="ko-KR"/>
        </w:rPr>
        <w:t xml:space="preserve"> </w:t>
      </w:r>
      <w:r>
        <w:rPr>
          <w:i w:val="0"/>
          <w:lang w:eastAsia="ko-KR"/>
        </w:rPr>
        <w:t>얼굴을</w:t>
      </w:r>
      <w:r>
        <w:rPr>
          <w:i w:val="0"/>
          <w:lang w:eastAsia="ko-KR"/>
        </w:rPr>
        <w:t xml:space="preserve"> </w:t>
      </w:r>
      <w:r>
        <w:rPr>
          <w:i w:val="0"/>
          <w:lang w:eastAsia="ko-KR"/>
        </w:rPr>
        <w:t>식별하여</w:t>
      </w:r>
      <w:r>
        <w:rPr>
          <w:i w:val="0"/>
          <w:lang w:eastAsia="ko-KR"/>
        </w:rPr>
        <w:t xml:space="preserve"> </w:t>
      </w:r>
      <w:r>
        <w:rPr>
          <w:i w:val="0"/>
          <w:lang w:eastAsia="ko-KR"/>
        </w:rPr>
        <w:t>두</w:t>
      </w:r>
      <w:r>
        <w:rPr>
          <w:i w:val="0"/>
          <w:lang w:eastAsia="ko-KR"/>
        </w:rPr>
        <w:t xml:space="preserve"> </w:t>
      </w:r>
      <w:r>
        <w:rPr>
          <w:i w:val="0"/>
          <w:lang w:eastAsia="ko-KR"/>
        </w:rPr>
        <w:t>이미지의</w:t>
      </w:r>
      <w:r>
        <w:rPr>
          <w:i w:val="0"/>
          <w:lang w:eastAsia="ko-KR"/>
        </w:rPr>
        <w:t xml:space="preserve"> </w:t>
      </w:r>
      <w:r>
        <w:rPr>
          <w:i w:val="0"/>
          <w:lang w:eastAsia="ko-KR"/>
        </w:rPr>
        <w:t>얼굴이</w:t>
      </w:r>
      <w:r>
        <w:rPr>
          <w:i w:val="0"/>
          <w:lang w:eastAsia="ko-KR"/>
        </w:rPr>
        <w:t xml:space="preserve"> </w:t>
      </w:r>
      <w:r>
        <w:rPr>
          <w:i w:val="0"/>
          <w:lang w:eastAsia="ko-KR"/>
        </w:rPr>
        <w:t>동일한</w:t>
      </w:r>
      <w:r>
        <w:rPr>
          <w:i w:val="0"/>
          <w:lang w:eastAsia="ko-KR"/>
        </w:rPr>
        <w:t xml:space="preserve"> </w:t>
      </w:r>
      <w:r>
        <w:rPr>
          <w:i w:val="0"/>
          <w:lang w:eastAsia="ko-KR"/>
        </w:rPr>
        <w:t>사람인지를</w:t>
      </w:r>
      <w:r>
        <w:rPr>
          <w:i w:val="0"/>
          <w:lang w:eastAsia="ko-KR"/>
        </w:rPr>
        <w:t xml:space="preserve"> </w:t>
      </w:r>
      <w:r>
        <w:rPr>
          <w:i w:val="0"/>
          <w:lang w:eastAsia="ko-KR"/>
        </w:rPr>
        <w:t>판단하는데</w:t>
      </w:r>
      <w:r>
        <w:rPr>
          <w:i w:val="0"/>
          <w:lang w:eastAsia="ko-KR"/>
        </w:rPr>
        <w:t xml:space="preserve"> </w:t>
      </w:r>
      <w:r>
        <w:rPr>
          <w:i w:val="0"/>
          <w:lang w:eastAsia="ko-KR"/>
        </w:rPr>
        <w:t>사용된다</w:t>
      </w:r>
      <w:r>
        <w:rPr>
          <w:i w:val="0"/>
          <w:lang w:eastAsia="ko-KR"/>
        </w:rPr>
        <w:t>.</w:t>
      </w:r>
    </w:p>
    <w:p w14:paraId="13E4EDF0" w14:textId="77777777" w:rsidR="006B1C48" w:rsidRDefault="00000000">
      <w:pPr>
        <w:pStyle w:val="3"/>
        <w:rPr>
          <w:b w:val="0"/>
          <w:lang w:eastAsia="ko-KR"/>
        </w:rPr>
      </w:pPr>
      <w:r>
        <w:rPr>
          <w:lang w:eastAsia="ko-KR"/>
        </w:rPr>
        <w:t>선정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b w:val="0"/>
          <w:lang w:eastAsia="ko-KR"/>
        </w:rPr>
        <w:t xml:space="preserve"> : </w:t>
      </w:r>
      <w:proofErr w:type="spellStart"/>
      <w:r>
        <w:rPr>
          <w:rStyle w:val="InlineCode"/>
          <w:b w:val="0"/>
          <w:highlight w:val="none"/>
          <w:lang w:eastAsia="ko-KR"/>
        </w:rPr>
        <w:t>facenet_pytorch</w:t>
      </w:r>
      <w:proofErr w:type="spellEnd"/>
    </w:p>
    <w:p w14:paraId="5088D0ED" w14:textId="3CF875A8" w:rsidR="006B1C48" w:rsidRDefault="008249FE" w:rsidP="008249FE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AE1EBEC" wp14:editId="2EBE7CC9">
            <wp:extent cx="4922520" cy="1931622"/>
            <wp:effectExtent l="0" t="0" r="0" b="0"/>
            <wp:docPr id="184778615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192" cy="1951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3EB8A" w14:textId="22B4CCB6" w:rsidR="006B1C48" w:rsidRPr="004B7A0F" w:rsidRDefault="008249FE">
      <w:pPr>
        <w:pStyle w:val="3"/>
        <w:rPr>
          <w:b w:val="0"/>
          <w:sz w:val="28"/>
          <w:szCs w:val="28"/>
          <w:lang w:eastAsia="ko-KR"/>
        </w:rPr>
      </w:pPr>
      <w:r w:rsidRPr="004B7A0F">
        <w:rPr>
          <w:rFonts w:hint="eastAsia"/>
          <w:sz w:val="28"/>
          <w:szCs w:val="28"/>
          <w:lang w:eastAsia="ko-KR"/>
        </w:rPr>
        <w:t xml:space="preserve">1.2 </w:t>
      </w:r>
      <w:r w:rsidRPr="004B7A0F">
        <w:rPr>
          <w:sz w:val="28"/>
          <w:szCs w:val="28"/>
          <w:lang w:eastAsia="ko-KR"/>
        </w:rPr>
        <w:t>모델</w:t>
      </w:r>
      <w:r w:rsidRPr="004B7A0F">
        <w:rPr>
          <w:sz w:val="28"/>
          <w:szCs w:val="28"/>
          <w:lang w:eastAsia="ko-KR"/>
        </w:rPr>
        <w:t xml:space="preserve"> </w:t>
      </w:r>
      <w:r w:rsidRPr="004B7A0F">
        <w:rPr>
          <w:sz w:val="28"/>
          <w:szCs w:val="28"/>
          <w:lang w:eastAsia="ko-KR"/>
        </w:rPr>
        <w:t>설명</w:t>
      </w:r>
    </w:p>
    <w:p w14:paraId="162FE600" w14:textId="77777777" w:rsidR="006B1C48" w:rsidRDefault="00000000">
      <w:pPr>
        <w:pStyle w:val="a3"/>
        <w:rPr>
          <w:i w:val="0"/>
          <w:lang w:eastAsia="ko-KR"/>
        </w:rPr>
      </w:pPr>
      <w:proofErr w:type="spellStart"/>
      <w:r>
        <w:rPr>
          <w:rStyle w:val="InlineCode"/>
          <w:i w:val="0"/>
          <w:highlight w:val="none"/>
          <w:lang w:eastAsia="ko-KR"/>
        </w:rPr>
        <w:t>facenet_pytorch</w:t>
      </w:r>
      <w:proofErr w:type="spellEnd"/>
      <w:r>
        <w:rPr>
          <w:i w:val="0"/>
          <w:lang w:eastAsia="ko-KR"/>
        </w:rPr>
        <w:t>는</w:t>
      </w:r>
      <w:r>
        <w:rPr>
          <w:i w:val="0"/>
          <w:lang w:eastAsia="ko-KR"/>
        </w:rPr>
        <w:t xml:space="preserve"> </w:t>
      </w:r>
      <w:r>
        <w:rPr>
          <w:i w:val="0"/>
          <w:lang w:eastAsia="ko-KR"/>
        </w:rPr>
        <w:t>각각의</w:t>
      </w:r>
      <w:r>
        <w:rPr>
          <w:i w:val="0"/>
          <w:lang w:eastAsia="ko-KR"/>
        </w:rPr>
        <w:t xml:space="preserve"> </w:t>
      </w:r>
      <w:r>
        <w:rPr>
          <w:i w:val="0"/>
          <w:lang w:eastAsia="ko-KR"/>
        </w:rPr>
        <w:t>얼굴</w:t>
      </w:r>
      <w:r>
        <w:rPr>
          <w:i w:val="0"/>
          <w:lang w:eastAsia="ko-KR"/>
        </w:rPr>
        <w:t xml:space="preserve"> </w:t>
      </w:r>
      <w:r>
        <w:rPr>
          <w:i w:val="0"/>
          <w:lang w:eastAsia="ko-KR"/>
        </w:rPr>
        <w:t>이미지를</w:t>
      </w:r>
      <w:r>
        <w:rPr>
          <w:i w:val="0"/>
          <w:lang w:eastAsia="ko-KR"/>
        </w:rPr>
        <w:t xml:space="preserve"> </w:t>
      </w:r>
      <w:r>
        <w:rPr>
          <w:rStyle w:val="InlineCode"/>
          <w:i w:val="0"/>
          <w:highlight w:val="none"/>
          <w:lang w:eastAsia="ko-KR"/>
        </w:rPr>
        <w:t>128차원</w:t>
      </w:r>
      <w:r>
        <w:rPr>
          <w:i w:val="0"/>
          <w:lang w:eastAsia="ko-KR"/>
        </w:rPr>
        <w:t>으로</w:t>
      </w:r>
      <w:r>
        <w:rPr>
          <w:i w:val="0"/>
          <w:lang w:eastAsia="ko-KR"/>
        </w:rPr>
        <w:t xml:space="preserve"> </w:t>
      </w:r>
      <w:proofErr w:type="spellStart"/>
      <w:r>
        <w:rPr>
          <w:i w:val="0"/>
          <w:lang w:eastAsia="ko-KR"/>
        </w:rPr>
        <w:t>임베딩하여</w:t>
      </w:r>
      <w:proofErr w:type="spellEnd"/>
      <w:r>
        <w:rPr>
          <w:i w:val="0"/>
          <w:lang w:eastAsia="ko-KR"/>
        </w:rPr>
        <w:t xml:space="preserve"> </w:t>
      </w:r>
      <w:r>
        <w:rPr>
          <w:i w:val="0"/>
          <w:lang w:eastAsia="ko-KR"/>
        </w:rPr>
        <w:t>유클리드</w:t>
      </w:r>
      <w:r>
        <w:rPr>
          <w:i w:val="0"/>
          <w:lang w:eastAsia="ko-KR"/>
        </w:rPr>
        <w:t xml:space="preserve"> </w:t>
      </w:r>
      <w:r>
        <w:rPr>
          <w:i w:val="0"/>
          <w:lang w:eastAsia="ko-KR"/>
        </w:rPr>
        <w:t>공간에서</w:t>
      </w:r>
      <w:r>
        <w:rPr>
          <w:i w:val="0"/>
          <w:lang w:eastAsia="ko-KR"/>
        </w:rPr>
        <w:t xml:space="preserve"> </w:t>
      </w:r>
      <w:proofErr w:type="spellStart"/>
      <w:r>
        <w:rPr>
          <w:i w:val="0"/>
          <w:lang w:eastAsia="ko-KR"/>
        </w:rPr>
        <w:t>이미지간의</w:t>
      </w:r>
      <w:proofErr w:type="spellEnd"/>
      <w:r>
        <w:rPr>
          <w:i w:val="0"/>
          <w:lang w:eastAsia="ko-KR"/>
        </w:rPr>
        <w:t xml:space="preserve"> </w:t>
      </w:r>
      <w:r>
        <w:rPr>
          <w:i w:val="0"/>
          <w:lang w:eastAsia="ko-KR"/>
        </w:rPr>
        <w:t>거리</w:t>
      </w:r>
      <w:r>
        <w:rPr>
          <w:i w:val="0"/>
          <w:lang w:eastAsia="ko-KR"/>
        </w:rPr>
        <w:t>(</w:t>
      </w:r>
      <w:r>
        <w:rPr>
          <w:i w:val="0"/>
          <w:lang w:eastAsia="ko-KR"/>
        </w:rPr>
        <w:t>가까울</w:t>
      </w:r>
      <w:r>
        <w:rPr>
          <w:i w:val="0"/>
          <w:lang w:eastAsia="ko-KR"/>
        </w:rPr>
        <w:t xml:space="preserve"> </w:t>
      </w:r>
      <w:r>
        <w:rPr>
          <w:i w:val="0"/>
          <w:lang w:eastAsia="ko-KR"/>
        </w:rPr>
        <w:t>수록</w:t>
      </w:r>
      <w:r>
        <w:rPr>
          <w:i w:val="0"/>
          <w:lang w:eastAsia="ko-KR"/>
        </w:rPr>
        <w:t xml:space="preserve"> </w:t>
      </w:r>
      <w:r>
        <w:rPr>
          <w:i w:val="0"/>
          <w:lang w:eastAsia="ko-KR"/>
        </w:rPr>
        <w:t>유사도가</w:t>
      </w:r>
      <w:r>
        <w:rPr>
          <w:i w:val="0"/>
          <w:lang w:eastAsia="ko-KR"/>
        </w:rPr>
        <w:t xml:space="preserve"> </w:t>
      </w:r>
      <w:r>
        <w:rPr>
          <w:i w:val="0"/>
          <w:lang w:eastAsia="ko-KR"/>
        </w:rPr>
        <w:t>높음</w:t>
      </w:r>
      <w:r>
        <w:rPr>
          <w:i w:val="0"/>
          <w:lang w:eastAsia="ko-KR"/>
        </w:rPr>
        <w:t>)</w:t>
      </w:r>
      <w:r>
        <w:rPr>
          <w:i w:val="0"/>
          <w:lang w:eastAsia="ko-KR"/>
        </w:rPr>
        <w:t>를</w:t>
      </w:r>
      <w:r>
        <w:rPr>
          <w:i w:val="0"/>
          <w:lang w:eastAsia="ko-KR"/>
        </w:rPr>
        <w:t xml:space="preserve"> </w:t>
      </w:r>
      <w:r>
        <w:rPr>
          <w:i w:val="0"/>
          <w:lang w:eastAsia="ko-KR"/>
        </w:rPr>
        <w:t>통해</w:t>
      </w:r>
      <w:r>
        <w:rPr>
          <w:i w:val="0"/>
          <w:lang w:eastAsia="ko-KR"/>
        </w:rPr>
        <w:t xml:space="preserve"> </w:t>
      </w:r>
      <w:r>
        <w:rPr>
          <w:i w:val="0"/>
          <w:lang w:eastAsia="ko-KR"/>
        </w:rPr>
        <w:t>분류하는</w:t>
      </w:r>
      <w:r>
        <w:rPr>
          <w:i w:val="0"/>
          <w:lang w:eastAsia="ko-KR"/>
        </w:rPr>
        <w:t xml:space="preserve"> </w:t>
      </w:r>
      <w:r>
        <w:rPr>
          <w:i w:val="0"/>
          <w:lang w:eastAsia="ko-KR"/>
        </w:rPr>
        <w:t>모델이다</w:t>
      </w:r>
      <w:r>
        <w:rPr>
          <w:i w:val="0"/>
          <w:lang w:eastAsia="ko-KR"/>
        </w:rPr>
        <w:t xml:space="preserve">. </w:t>
      </w:r>
      <w:r>
        <w:rPr>
          <w:i w:val="0"/>
          <w:lang w:eastAsia="ko-KR"/>
        </w:rPr>
        <w:t>간단히</w:t>
      </w:r>
      <w:r>
        <w:rPr>
          <w:i w:val="0"/>
          <w:lang w:eastAsia="ko-KR"/>
        </w:rPr>
        <w:t xml:space="preserve"> </w:t>
      </w:r>
      <w:r>
        <w:rPr>
          <w:i w:val="0"/>
          <w:lang w:eastAsia="ko-KR"/>
        </w:rPr>
        <w:t>말하면</w:t>
      </w:r>
      <w:r>
        <w:rPr>
          <w:i w:val="0"/>
          <w:lang w:eastAsia="ko-KR"/>
        </w:rPr>
        <w:t xml:space="preserve"> </w:t>
      </w:r>
      <w:r>
        <w:rPr>
          <w:i w:val="0"/>
          <w:lang w:eastAsia="ko-KR"/>
        </w:rPr>
        <w:t>얼굴</w:t>
      </w:r>
      <w:r>
        <w:rPr>
          <w:i w:val="0"/>
          <w:lang w:eastAsia="ko-KR"/>
        </w:rPr>
        <w:t xml:space="preserve"> </w:t>
      </w:r>
      <w:r>
        <w:rPr>
          <w:i w:val="0"/>
          <w:lang w:eastAsia="ko-KR"/>
        </w:rPr>
        <w:t>사진에서</w:t>
      </w:r>
      <w:r>
        <w:rPr>
          <w:i w:val="0"/>
          <w:lang w:eastAsia="ko-KR"/>
        </w:rPr>
        <w:t xml:space="preserve"> </w:t>
      </w:r>
      <w:r>
        <w:rPr>
          <w:i w:val="0"/>
          <w:lang w:eastAsia="ko-KR"/>
        </w:rPr>
        <w:t>그</w:t>
      </w:r>
      <w:r>
        <w:rPr>
          <w:i w:val="0"/>
          <w:lang w:eastAsia="ko-KR"/>
        </w:rPr>
        <w:t xml:space="preserve"> </w:t>
      </w:r>
      <w:r>
        <w:rPr>
          <w:i w:val="0"/>
          <w:lang w:eastAsia="ko-KR"/>
        </w:rPr>
        <w:t>사람에</w:t>
      </w:r>
      <w:r>
        <w:rPr>
          <w:i w:val="0"/>
          <w:lang w:eastAsia="ko-KR"/>
        </w:rPr>
        <w:t xml:space="preserve"> </w:t>
      </w:r>
      <w:r>
        <w:rPr>
          <w:i w:val="0"/>
          <w:lang w:eastAsia="ko-KR"/>
        </w:rPr>
        <w:t>대한</w:t>
      </w:r>
      <w:r>
        <w:rPr>
          <w:i w:val="0"/>
          <w:lang w:eastAsia="ko-KR"/>
        </w:rPr>
        <w:t xml:space="preserve"> </w:t>
      </w:r>
      <w:proofErr w:type="spellStart"/>
      <w:r>
        <w:rPr>
          <w:rStyle w:val="InlineCode"/>
          <w:i w:val="0"/>
          <w:highlight w:val="none"/>
          <w:lang w:eastAsia="ko-KR"/>
        </w:rPr>
        <w:t>특징값</w:t>
      </w:r>
      <w:r>
        <w:rPr>
          <w:i w:val="0"/>
          <w:lang w:eastAsia="ko-KR"/>
        </w:rPr>
        <w:t>을</w:t>
      </w:r>
      <w:proofErr w:type="spellEnd"/>
      <w:r>
        <w:rPr>
          <w:i w:val="0"/>
          <w:lang w:eastAsia="ko-KR"/>
        </w:rPr>
        <w:t xml:space="preserve"> </w:t>
      </w:r>
      <w:r>
        <w:rPr>
          <w:i w:val="0"/>
          <w:lang w:eastAsia="ko-KR"/>
        </w:rPr>
        <w:t>구해주는</w:t>
      </w:r>
      <w:r>
        <w:rPr>
          <w:i w:val="0"/>
          <w:lang w:eastAsia="ko-KR"/>
        </w:rPr>
        <w:t xml:space="preserve"> </w:t>
      </w:r>
      <w:r>
        <w:rPr>
          <w:i w:val="0"/>
          <w:lang w:eastAsia="ko-KR"/>
        </w:rPr>
        <w:t>모델이다</w:t>
      </w:r>
      <w:r>
        <w:rPr>
          <w:i w:val="0"/>
          <w:lang w:eastAsia="ko-KR"/>
        </w:rPr>
        <w:t xml:space="preserve">. </w:t>
      </w:r>
      <w:r>
        <w:rPr>
          <w:i w:val="0"/>
          <w:lang w:eastAsia="ko-KR"/>
        </w:rPr>
        <w:t>모델을</w:t>
      </w:r>
      <w:r>
        <w:rPr>
          <w:i w:val="0"/>
          <w:lang w:eastAsia="ko-KR"/>
        </w:rPr>
        <w:t xml:space="preserve"> </w:t>
      </w:r>
      <w:r>
        <w:rPr>
          <w:i w:val="0"/>
          <w:lang w:eastAsia="ko-KR"/>
        </w:rPr>
        <w:t>학습하는</w:t>
      </w:r>
      <w:r>
        <w:rPr>
          <w:i w:val="0"/>
          <w:lang w:eastAsia="ko-KR"/>
        </w:rPr>
        <w:t xml:space="preserve"> </w:t>
      </w:r>
      <w:r>
        <w:rPr>
          <w:i w:val="0"/>
          <w:lang w:eastAsia="ko-KR"/>
        </w:rPr>
        <w:t>방법은</w:t>
      </w:r>
      <w:r>
        <w:rPr>
          <w:i w:val="0"/>
          <w:lang w:eastAsia="ko-KR"/>
        </w:rPr>
        <w:t xml:space="preserve"> </w:t>
      </w:r>
      <w:r>
        <w:rPr>
          <w:i w:val="0"/>
          <w:lang w:eastAsia="ko-KR"/>
        </w:rPr>
        <w:t>다음과</w:t>
      </w:r>
      <w:r>
        <w:rPr>
          <w:i w:val="0"/>
          <w:lang w:eastAsia="ko-KR"/>
        </w:rPr>
        <w:t xml:space="preserve"> </w:t>
      </w:r>
      <w:r>
        <w:rPr>
          <w:i w:val="0"/>
          <w:lang w:eastAsia="ko-KR"/>
        </w:rPr>
        <w:t>같다</w:t>
      </w:r>
      <w:r>
        <w:rPr>
          <w:i w:val="0"/>
          <w:lang w:eastAsia="ko-KR"/>
        </w:rPr>
        <w:t>.</w:t>
      </w:r>
    </w:p>
    <w:p w14:paraId="469751CF" w14:textId="77777777" w:rsidR="006B1C48" w:rsidRDefault="00000000">
      <w:pPr>
        <w:numPr>
          <w:ilvl w:val="0"/>
          <w:numId w:val="1"/>
        </w:numPr>
        <w:rPr>
          <w:lang w:eastAsia="ko-KR"/>
        </w:rPr>
      </w:pPr>
      <w:r>
        <w:rPr>
          <w:rStyle w:val="InlineCode"/>
          <w:highlight w:val="none"/>
          <w:lang w:eastAsia="ko-KR"/>
        </w:rPr>
        <w:t>Anchor</w:t>
      </w:r>
      <w:r>
        <w:rPr>
          <w:lang w:eastAsia="ko-KR"/>
        </w:rPr>
        <w:t>(</w:t>
      </w:r>
      <w:r>
        <w:rPr>
          <w:lang w:eastAsia="ko-KR"/>
        </w:rPr>
        <w:t>기준</w:t>
      </w:r>
      <w:r>
        <w:rPr>
          <w:lang w:eastAsia="ko-KR"/>
        </w:rPr>
        <w:t xml:space="preserve"> </w:t>
      </w:r>
      <w:r>
        <w:rPr>
          <w:lang w:eastAsia="ko-KR"/>
        </w:rPr>
        <w:t>사람</w:t>
      </w:r>
      <w:r>
        <w:rPr>
          <w:lang w:eastAsia="ko-KR"/>
        </w:rPr>
        <w:t xml:space="preserve"> </w:t>
      </w:r>
      <w:r>
        <w:rPr>
          <w:lang w:eastAsia="ko-KR"/>
        </w:rPr>
        <w:t>이미지</w:t>
      </w:r>
      <w:r>
        <w:rPr>
          <w:lang w:eastAsia="ko-KR"/>
        </w:rPr>
        <w:t xml:space="preserve">), </w:t>
      </w:r>
      <w:r>
        <w:rPr>
          <w:rStyle w:val="InlineCode"/>
          <w:highlight w:val="none"/>
          <w:lang w:eastAsia="ko-KR"/>
        </w:rPr>
        <w:t>Positive</w:t>
      </w:r>
      <w:r>
        <w:rPr>
          <w:lang w:eastAsia="ko-KR"/>
        </w:rPr>
        <w:t>(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사람</w:t>
      </w:r>
      <w:r>
        <w:rPr>
          <w:lang w:eastAsia="ko-KR"/>
        </w:rPr>
        <w:t xml:space="preserve"> </w:t>
      </w:r>
      <w:r>
        <w:rPr>
          <w:lang w:eastAsia="ko-KR"/>
        </w:rPr>
        <w:t>이미지</w:t>
      </w:r>
      <w:r>
        <w:rPr>
          <w:lang w:eastAsia="ko-KR"/>
        </w:rPr>
        <w:t xml:space="preserve">), </w:t>
      </w:r>
      <w:r>
        <w:rPr>
          <w:rStyle w:val="InlineCode"/>
          <w:highlight w:val="none"/>
          <w:lang w:eastAsia="ko-KR"/>
        </w:rPr>
        <w:t>Negative</w:t>
      </w:r>
      <w:r>
        <w:rPr>
          <w:lang w:eastAsia="ko-KR"/>
        </w:rPr>
        <w:t>(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사람</w:t>
      </w:r>
      <w:r>
        <w:rPr>
          <w:lang w:eastAsia="ko-KR"/>
        </w:rPr>
        <w:t xml:space="preserve"> </w:t>
      </w:r>
      <w:r>
        <w:rPr>
          <w:lang w:eastAsia="ko-KR"/>
        </w:rPr>
        <w:t>이미지</w:t>
      </w:r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지정해</w:t>
      </w:r>
      <w:r>
        <w:rPr>
          <w:lang w:eastAsia="ko-KR"/>
        </w:rPr>
        <w:t xml:space="preserve"> </w:t>
      </w:r>
      <w:r>
        <w:rPr>
          <w:lang w:eastAsia="ko-KR"/>
        </w:rPr>
        <w:t>놓는다</w:t>
      </w:r>
      <w:r>
        <w:rPr>
          <w:lang w:eastAsia="ko-KR"/>
        </w:rPr>
        <w:t>.</w:t>
      </w:r>
    </w:p>
    <w:p w14:paraId="0A0803CF" w14:textId="6654C40D" w:rsidR="008249FE" w:rsidRDefault="00000000">
      <w:pPr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>Embedding</w:t>
      </w:r>
      <w:r>
        <w:rPr>
          <w:lang w:eastAsia="ko-KR"/>
        </w:rPr>
        <w:t>된</w:t>
      </w:r>
      <w:r>
        <w:rPr>
          <w:lang w:eastAsia="ko-KR"/>
        </w:rPr>
        <w:t xml:space="preserve"> </w:t>
      </w:r>
      <w:r>
        <w:rPr>
          <w:lang w:eastAsia="ko-KR"/>
        </w:rPr>
        <w:t>값들의</w:t>
      </w:r>
      <w:r>
        <w:rPr>
          <w:lang w:eastAsia="ko-KR"/>
        </w:rPr>
        <w:t xml:space="preserve"> </w:t>
      </w:r>
      <w:r>
        <w:rPr>
          <w:lang w:eastAsia="ko-KR"/>
        </w:rPr>
        <w:t>유클리드</w:t>
      </w:r>
      <w:r>
        <w:rPr>
          <w:lang w:eastAsia="ko-KR"/>
        </w:rPr>
        <w:t xml:space="preserve"> </w:t>
      </w:r>
      <w:r>
        <w:rPr>
          <w:lang w:eastAsia="ko-KR"/>
        </w:rPr>
        <w:t>거리를</w:t>
      </w:r>
      <w:r>
        <w:rPr>
          <w:lang w:eastAsia="ko-KR"/>
        </w:rPr>
        <w:t xml:space="preserve"> </w:t>
      </w:r>
      <w:r>
        <w:rPr>
          <w:lang w:eastAsia="ko-KR"/>
        </w:rPr>
        <w:t>구해</w:t>
      </w:r>
      <w:r>
        <w:rPr>
          <w:lang w:eastAsia="ko-KR"/>
        </w:rPr>
        <w:t xml:space="preserve"> </w:t>
      </w:r>
      <w:r>
        <w:rPr>
          <w:lang w:eastAsia="ko-KR"/>
        </w:rPr>
        <w:t>아래</w:t>
      </w:r>
      <w:r>
        <w:rPr>
          <w:lang w:eastAsia="ko-KR"/>
        </w:rPr>
        <w:t xml:space="preserve"> </w:t>
      </w:r>
      <w:r>
        <w:rPr>
          <w:lang w:eastAsia="ko-KR"/>
        </w:rPr>
        <w:t>그림과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rStyle w:val="InlineCode"/>
          <w:highlight w:val="none"/>
          <w:lang w:eastAsia="ko-KR"/>
        </w:rPr>
        <w:t>Anchor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InlineCode"/>
          <w:highlight w:val="none"/>
          <w:lang w:eastAsia="ko-KR"/>
        </w:rPr>
        <w:t>Positive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거리를</w:t>
      </w:r>
      <w:r>
        <w:rPr>
          <w:lang w:eastAsia="ko-KR"/>
        </w:rPr>
        <w:t xml:space="preserve"> </w:t>
      </w:r>
      <w:r>
        <w:rPr>
          <w:lang w:eastAsia="ko-KR"/>
        </w:rPr>
        <w:t>가깝게</w:t>
      </w:r>
      <w:r>
        <w:rPr>
          <w:lang w:eastAsia="ko-KR"/>
        </w:rPr>
        <w:t xml:space="preserve">, </w:t>
      </w:r>
      <w:r>
        <w:rPr>
          <w:rStyle w:val="InlineCode"/>
          <w:highlight w:val="none"/>
          <w:lang w:eastAsia="ko-KR"/>
        </w:rPr>
        <w:t>Anchor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InlineCode"/>
          <w:highlight w:val="none"/>
          <w:lang w:eastAsia="ko-KR"/>
        </w:rPr>
        <w:t>Negative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거리는</w:t>
      </w:r>
      <w:r>
        <w:rPr>
          <w:lang w:eastAsia="ko-KR"/>
        </w:rPr>
        <w:t xml:space="preserve"> </w:t>
      </w:r>
      <w:r>
        <w:rPr>
          <w:lang w:eastAsia="ko-KR"/>
        </w:rPr>
        <w:t>멀게</w:t>
      </w:r>
      <w:r>
        <w:rPr>
          <w:lang w:eastAsia="ko-KR"/>
        </w:rPr>
        <w:t xml:space="preserve"> </w:t>
      </w:r>
      <w:r>
        <w:rPr>
          <w:lang w:eastAsia="ko-KR"/>
        </w:rPr>
        <w:t>학습하는</w:t>
      </w:r>
      <w:r>
        <w:rPr>
          <w:lang w:eastAsia="ko-KR"/>
        </w:rPr>
        <w:t xml:space="preserve"> triplet loss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loss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최소화하도록</w:t>
      </w:r>
      <w:r>
        <w:rPr>
          <w:lang w:eastAsia="ko-KR"/>
        </w:rPr>
        <w:t xml:space="preserve"> </w:t>
      </w:r>
      <w:r>
        <w:rPr>
          <w:lang w:eastAsia="ko-KR"/>
        </w:rPr>
        <w:t>학습한다</w:t>
      </w:r>
      <w:r>
        <w:rPr>
          <w:lang w:eastAsia="ko-KR"/>
        </w:rPr>
        <w:t>.</w:t>
      </w:r>
    </w:p>
    <w:p w14:paraId="39C45E4B" w14:textId="3D62281B" w:rsidR="008249FE" w:rsidRDefault="008249FE" w:rsidP="008249FE">
      <w:pPr>
        <w:ind w:left="720"/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721E2947" wp14:editId="27C85F1A">
            <wp:extent cx="5935980" cy="2263140"/>
            <wp:effectExtent l="0" t="0" r="0" b="0"/>
            <wp:docPr id="11719545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12BF85" wp14:editId="60D4D421">
            <wp:extent cx="5943600" cy="1463040"/>
            <wp:effectExtent l="0" t="0" r="0" b="0"/>
            <wp:docPr id="10278308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5EFC2" w14:textId="77777777" w:rsidR="008249FE" w:rsidRPr="008249FE" w:rsidRDefault="008249FE" w:rsidP="008249FE">
      <w:pPr>
        <w:rPr>
          <w:lang w:eastAsia="ko-KR"/>
        </w:rPr>
      </w:pPr>
    </w:p>
    <w:p w14:paraId="11EA33D5" w14:textId="5BE9F762" w:rsidR="006B1C48" w:rsidRPr="004B7A0F" w:rsidRDefault="008249FE">
      <w:pPr>
        <w:pStyle w:val="3"/>
        <w:rPr>
          <w:b w:val="0"/>
          <w:sz w:val="28"/>
          <w:szCs w:val="28"/>
        </w:rPr>
      </w:pPr>
      <w:r w:rsidRPr="004B7A0F">
        <w:rPr>
          <w:rFonts w:hint="eastAsia"/>
          <w:b w:val="0"/>
          <w:sz w:val="28"/>
          <w:szCs w:val="28"/>
          <w:lang w:eastAsia="ko-KR"/>
        </w:rPr>
        <w:t xml:space="preserve">1.3 </w:t>
      </w:r>
      <w:proofErr w:type="spellStart"/>
      <w:r w:rsidRPr="004B7A0F">
        <w:rPr>
          <w:b w:val="0"/>
          <w:sz w:val="28"/>
          <w:szCs w:val="28"/>
        </w:rPr>
        <w:t>알고리즘</w:t>
      </w:r>
      <w:proofErr w:type="spellEnd"/>
      <w:r w:rsidRPr="004B7A0F">
        <w:rPr>
          <w:b w:val="0"/>
          <w:sz w:val="28"/>
          <w:szCs w:val="28"/>
        </w:rPr>
        <w:t xml:space="preserve"> </w:t>
      </w:r>
      <w:proofErr w:type="spellStart"/>
      <w:r w:rsidRPr="004B7A0F">
        <w:rPr>
          <w:b w:val="0"/>
          <w:sz w:val="28"/>
          <w:szCs w:val="28"/>
        </w:rPr>
        <w:t>개요</w:t>
      </w:r>
      <w:proofErr w:type="spellEnd"/>
    </w:p>
    <w:p w14:paraId="60D31F2F" w14:textId="77777777" w:rsidR="006B1C48" w:rsidRPr="008249FE" w:rsidRDefault="00000000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8249FE">
        <w:rPr>
          <w:b/>
          <w:bCs/>
          <w:sz w:val="24"/>
          <w:szCs w:val="24"/>
        </w:rPr>
        <w:t>Embedding</w:t>
      </w:r>
    </w:p>
    <w:p w14:paraId="1E603FBE" w14:textId="77777777" w:rsidR="006B1C48" w:rsidRDefault="00000000">
      <w:pPr>
        <w:numPr>
          <w:ilvl w:val="1"/>
          <w:numId w:val="1"/>
        </w:numPr>
        <w:rPr>
          <w:lang w:eastAsia="ko-KR"/>
        </w:rPr>
      </w:pPr>
      <w:proofErr w:type="spellStart"/>
      <w:r>
        <w:rPr>
          <w:lang w:eastAsia="ko-KR"/>
        </w:rPr>
        <w:t>FaceNet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사용자의</w:t>
      </w:r>
      <w:r>
        <w:rPr>
          <w:lang w:eastAsia="ko-KR"/>
        </w:rPr>
        <w:t xml:space="preserve"> </w:t>
      </w:r>
      <w:r>
        <w:rPr>
          <w:lang w:eastAsia="ko-KR"/>
        </w:rPr>
        <w:t>얼굴</w:t>
      </w:r>
      <w:r>
        <w:rPr>
          <w:lang w:eastAsia="ko-KR"/>
        </w:rPr>
        <w:t xml:space="preserve"> </w:t>
      </w:r>
      <w:r>
        <w:rPr>
          <w:lang w:eastAsia="ko-KR"/>
        </w:rPr>
        <w:t>이미지를</w:t>
      </w:r>
      <w:r>
        <w:rPr>
          <w:lang w:eastAsia="ko-KR"/>
        </w:rPr>
        <w:t xml:space="preserve"> </w:t>
      </w:r>
      <w:r>
        <w:rPr>
          <w:lang w:eastAsia="ko-KR"/>
        </w:rPr>
        <w:t>고차원</w:t>
      </w:r>
      <w:r>
        <w:rPr>
          <w:lang w:eastAsia="ko-KR"/>
        </w:rPr>
        <w:t xml:space="preserve"> </w:t>
      </w:r>
      <w:r>
        <w:rPr>
          <w:lang w:eastAsia="ko-KR"/>
        </w:rPr>
        <w:t>벡터로</w:t>
      </w:r>
      <w:r>
        <w:rPr>
          <w:lang w:eastAsia="ko-KR"/>
        </w:rPr>
        <w:t xml:space="preserve"> </w:t>
      </w:r>
      <w:r>
        <w:rPr>
          <w:lang w:eastAsia="ko-KR"/>
        </w:rPr>
        <w:t>변환하여</w:t>
      </w:r>
      <w:r>
        <w:rPr>
          <w:lang w:eastAsia="ko-KR"/>
        </w:rPr>
        <w:t xml:space="preserve"> </w:t>
      </w:r>
      <w:r>
        <w:rPr>
          <w:lang w:eastAsia="ko-KR"/>
        </w:rPr>
        <w:t>얼굴의</w:t>
      </w:r>
      <w:r>
        <w:rPr>
          <w:lang w:eastAsia="ko-KR"/>
        </w:rPr>
        <w:t xml:space="preserve"> </w:t>
      </w:r>
      <w:r>
        <w:rPr>
          <w:lang w:eastAsia="ko-KR"/>
        </w:rPr>
        <w:t>고유한</w:t>
      </w:r>
      <w:r>
        <w:rPr>
          <w:lang w:eastAsia="ko-KR"/>
        </w:rPr>
        <w:t xml:space="preserve"> </w:t>
      </w:r>
      <w:r>
        <w:rPr>
          <w:lang w:eastAsia="ko-KR"/>
        </w:rPr>
        <w:t>특성을</w:t>
      </w:r>
      <w:r>
        <w:rPr>
          <w:lang w:eastAsia="ko-KR"/>
        </w:rPr>
        <w:t xml:space="preserve"> </w:t>
      </w:r>
      <w:r>
        <w:rPr>
          <w:lang w:eastAsia="ko-KR"/>
        </w:rPr>
        <w:t>압축하여</w:t>
      </w:r>
      <w:r>
        <w:rPr>
          <w:lang w:eastAsia="ko-KR"/>
        </w:rPr>
        <w:t xml:space="preserve"> </w:t>
      </w:r>
      <w:r>
        <w:rPr>
          <w:lang w:eastAsia="ko-KR"/>
        </w:rPr>
        <w:t>표현</w:t>
      </w:r>
      <w:r>
        <w:rPr>
          <w:lang w:eastAsia="ko-KR"/>
        </w:rPr>
        <w:t>.</w:t>
      </w:r>
    </w:p>
    <w:p w14:paraId="6D7A248D" w14:textId="77777777" w:rsidR="006B1C48" w:rsidRDefault="00000000">
      <w:pPr>
        <w:numPr>
          <w:ilvl w:val="1"/>
          <w:numId w:val="1"/>
        </w:numPr>
        <w:rPr>
          <w:lang w:eastAsia="ko-KR"/>
        </w:rPr>
      </w:pPr>
      <w:proofErr w:type="spellStart"/>
      <w:r>
        <w:rPr>
          <w:lang w:eastAsia="ko-KR"/>
        </w:rPr>
        <w:t>벡터간의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유클리드</w:t>
      </w:r>
      <w:r>
        <w:rPr>
          <w:lang w:eastAsia="ko-KR"/>
        </w:rPr>
        <w:t xml:space="preserve"> </w:t>
      </w:r>
      <w:r>
        <w:rPr>
          <w:lang w:eastAsia="ko-KR"/>
        </w:rPr>
        <w:t>거리를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얼굴을</w:t>
      </w:r>
      <w:r>
        <w:rPr>
          <w:lang w:eastAsia="ko-KR"/>
        </w:rPr>
        <w:t xml:space="preserve"> </w:t>
      </w:r>
      <w:r>
        <w:rPr>
          <w:lang w:eastAsia="ko-KR"/>
        </w:rPr>
        <w:t>비교하여</w:t>
      </w:r>
      <w:r>
        <w:rPr>
          <w:lang w:eastAsia="ko-KR"/>
        </w:rPr>
        <w:t xml:space="preserve"> </w:t>
      </w:r>
      <w:r>
        <w:rPr>
          <w:lang w:eastAsia="ko-KR"/>
        </w:rPr>
        <w:t>동일</w:t>
      </w:r>
      <w:r>
        <w:rPr>
          <w:lang w:eastAsia="ko-KR"/>
        </w:rPr>
        <w:t xml:space="preserve"> </w:t>
      </w:r>
      <w:r>
        <w:rPr>
          <w:lang w:eastAsia="ko-KR"/>
        </w:rPr>
        <w:t>인물인지</w:t>
      </w:r>
      <w:r>
        <w:rPr>
          <w:lang w:eastAsia="ko-KR"/>
        </w:rPr>
        <w:t xml:space="preserve"> </w:t>
      </w:r>
      <w:r>
        <w:rPr>
          <w:lang w:eastAsia="ko-KR"/>
        </w:rPr>
        <w:t>아닌지</w:t>
      </w:r>
      <w:r>
        <w:rPr>
          <w:lang w:eastAsia="ko-KR"/>
        </w:rPr>
        <w:t xml:space="preserve"> </w:t>
      </w:r>
      <w:r>
        <w:rPr>
          <w:lang w:eastAsia="ko-KR"/>
        </w:rPr>
        <w:t>판단</w:t>
      </w:r>
      <w:r>
        <w:rPr>
          <w:lang w:eastAsia="ko-KR"/>
        </w:rPr>
        <w:t>.</w:t>
      </w:r>
    </w:p>
    <w:p w14:paraId="01D92ED6" w14:textId="77777777" w:rsidR="006B1C48" w:rsidRPr="008249FE" w:rsidRDefault="00000000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8249FE">
        <w:rPr>
          <w:b/>
          <w:bCs/>
          <w:sz w:val="24"/>
          <w:szCs w:val="24"/>
        </w:rPr>
        <w:t>Triplet Loss Function</w:t>
      </w:r>
    </w:p>
    <w:p w14:paraId="03E673BB" w14:textId="77777777" w:rsidR="006B1C48" w:rsidRDefault="00000000">
      <w:pPr>
        <w:numPr>
          <w:ilvl w:val="1"/>
          <w:numId w:val="1"/>
        </w:numPr>
        <w:rPr>
          <w:lang w:eastAsia="ko-KR"/>
        </w:rPr>
      </w:pPr>
      <w:proofErr w:type="spellStart"/>
      <w:r>
        <w:rPr>
          <w:lang w:eastAsia="ko-KR"/>
        </w:rPr>
        <w:t>FaceNet</w:t>
      </w:r>
      <w:proofErr w:type="spellEnd"/>
      <w:r>
        <w:rPr>
          <w:lang w:eastAsia="ko-KR"/>
        </w:rPr>
        <w:t>모델은</w:t>
      </w:r>
      <w:r>
        <w:rPr>
          <w:lang w:eastAsia="ko-KR"/>
        </w:rPr>
        <w:t xml:space="preserve"> Triplet Loss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학습을</w:t>
      </w:r>
      <w:r>
        <w:rPr>
          <w:lang w:eastAsia="ko-KR"/>
        </w:rPr>
        <w:t xml:space="preserve"> </w:t>
      </w:r>
      <w:r>
        <w:rPr>
          <w:lang w:eastAsia="ko-KR"/>
        </w:rPr>
        <w:t>진행</w:t>
      </w:r>
      <w:r>
        <w:rPr>
          <w:lang w:eastAsia="ko-KR"/>
        </w:rPr>
        <w:t>.</w:t>
      </w:r>
    </w:p>
    <w:p w14:paraId="3AF271F3" w14:textId="77777777" w:rsidR="006B1C48" w:rsidRDefault="00000000">
      <w:pPr>
        <w:numPr>
          <w:ilvl w:val="1"/>
          <w:numId w:val="1"/>
        </w:numPr>
      </w:pPr>
      <w:r>
        <w:t>Anchor(</w:t>
      </w:r>
      <w:proofErr w:type="spellStart"/>
      <w:r>
        <w:t>사람</w:t>
      </w:r>
      <w:proofErr w:type="spellEnd"/>
      <w:r>
        <w:t xml:space="preserve"> </w:t>
      </w:r>
      <w:proofErr w:type="spellStart"/>
      <w:r>
        <w:t>이미지</w:t>
      </w:r>
      <w:proofErr w:type="spellEnd"/>
      <w:r>
        <w:t>), Positive(</w:t>
      </w:r>
      <w:proofErr w:type="spellStart"/>
      <w:r>
        <w:t>동일</w:t>
      </w:r>
      <w:proofErr w:type="spellEnd"/>
      <w:r>
        <w:t xml:space="preserve"> </w:t>
      </w:r>
      <w:proofErr w:type="spellStart"/>
      <w:r>
        <w:t>인물</w:t>
      </w:r>
      <w:proofErr w:type="spellEnd"/>
      <w:r>
        <w:t>), Negative(</w:t>
      </w:r>
      <w:proofErr w:type="spellStart"/>
      <w:r>
        <w:t>다른</w:t>
      </w:r>
      <w:proofErr w:type="spellEnd"/>
      <w:r>
        <w:t xml:space="preserve"> </w:t>
      </w:r>
      <w:proofErr w:type="spellStart"/>
      <w:r>
        <w:t>인물</w:t>
      </w:r>
      <w:proofErr w:type="spellEnd"/>
      <w:r>
        <w:t>)</w:t>
      </w:r>
    </w:p>
    <w:p w14:paraId="020A5DC6" w14:textId="77777777" w:rsidR="006B1C48" w:rsidRDefault="00000000">
      <w:pPr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>얼굴에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임베딩간의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거리를</w:t>
      </w:r>
      <w:r>
        <w:rPr>
          <w:lang w:eastAsia="ko-KR"/>
        </w:rPr>
        <w:t xml:space="preserve"> </w:t>
      </w:r>
      <w:r>
        <w:rPr>
          <w:lang w:eastAsia="ko-KR"/>
        </w:rPr>
        <w:t>구분하기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Anchor-Positive </w:t>
      </w:r>
      <w:r>
        <w:rPr>
          <w:lang w:eastAsia="ko-KR"/>
        </w:rPr>
        <w:t>거리는</w:t>
      </w:r>
      <w:r>
        <w:rPr>
          <w:lang w:eastAsia="ko-KR"/>
        </w:rPr>
        <w:t xml:space="preserve"> </w:t>
      </w:r>
      <w:r>
        <w:rPr>
          <w:lang w:eastAsia="ko-KR"/>
        </w:rPr>
        <w:t>가까워지도록</w:t>
      </w:r>
      <w:r>
        <w:rPr>
          <w:lang w:eastAsia="ko-KR"/>
        </w:rPr>
        <w:t xml:space="preserve">, Anchor-Negative </w:t>
      </w:r>
      <w:r>
        <w:rPr>
          <w:lang w:eastAsia="ko-KR"/>
        </w:rPr>
        <w:t>거리는</w:t>
      </w:r>
      <w:r>
        <w:rPr>
          <w:lang w:eastAsia="ko-KR"/>
        </w:rPr>
        <w:t xml:space="preserve"> </w:t>
      </w:r>
      <w:r>
        <w:rPr>
          <w:lang w:eastAsia="ko-KR"/>
        </w:rPr>
        <w:t>멀어지도록</w:t>
      </w:r>
      <w:r>
        <w:rPr>
          <w:lang w:eastAsia="ko-KR"/>
        </w:rPr>
        <w:t xml:space="preserve"> </w:t>
      </w:r>
      <w:r>
        <w:rPr>
          <w:lang w:eastAsia="ko-KR"/>
        </w:rPr>
        <w:t>학습</w:t>
      </w:r>
      <w:r>
        <w:rPr>
          <w:lang w:eastAsia="ko-KR"/>
        </w:rPr>
        <w:t>.</w:t>
      </w:r>
    </w:p>
    <w:p w14:paraId="62BC2BB3" w14:textId="77777777" w:rsidR="006B1C48" w:rsidRPr="008249FE" w:rsidRDefault="00000000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8249FE">
        <w:rPr>
          <w:b/>
          <w:bCs/>
          <w:sz w:val="24"/>
          <w:szCs w:val="24"/>
        </w:rPr>
        <w:t xml:space="preserve">InceptionResnetV1 </w:t>
      </w:r>
      <w:proofErr w:type="spellStart"/>
      <w:r w:rsidRPr="008249FE">
        <w:rPr>
          <w:b/>
          <w:bCs/>
          <w:sz w:val="24"/>
          <w:szCs w:val="24"/>
        </w:rPr>
        <w:t>모델</w:t>
      </w:r>
      <w:proofErr w:type="spellEnd"/>
    </w:p>
    <w:p w14:paraId="67E569C3" w14:textId="77777777" w:rsidR="006B1C48" w:rsidRDefault="00000000">
      <w:pPr>
        <w:numPr>
          <w:ilvl w:val="1"/>
          <w:numId w:val="1"/>
        </w:numPr>
      </w:pPr>
      <w:proofErr w:type="spellStart"/>
      <w:r>
        <w:lastRenderedPageBreak/>
        <w:t>깊은</w:t>
      </w:r>
      <w:proofErr w:type="spellEnd"/>
      <w:r>
        <w:t xml:space="preserve"> Feature Extractor </w:t>
      </w:r>
      <w:proofErr w:type="spellStart"/>
      <w:r>
        <w:t>능력을</w:t>
      </w:r>
      <w:proofErr w:type="spellEnd"/>
      <w:r>
        <w:t xml:space="preserve"> </w:t>
      </w:r>
      <w:proofErr w:type="spellStart"/>
      <w:r>
        <w:t>활용한</w:t>
      </w:r>
      <w:proofErr w:type="spellEnd"/>
      <w:r>
        <w:t xml:space="preserve"> </w:t>
      </w:r>
      <w:r>
        <w:rPr>
          <w:rStyle w:val="InlineCode"/>
          <w:highlight w:val="none"/>
        </w:rPr>
        <w:t>Inception</w:t>
      </w:r>
      <w:r>
        <w:t xml:space="preserve"> </w:t>
      </w:r>
      <w:proofErr w:type="spellStart"/>
      <w:r>
        <w:t>모델과</w:t>
      </w:r>
      <w:proofErr w:type="spellEnd"/>
      <w:r>
        <w:t xml:space="preserve"> </w:t>
      </w:r>
      <w:proofErr w:type="spellStart"/>
      <w:r>
        <w:t>overfitting</w:t>
      </w:r>
      <w:r>
        <w:t>에</w:t>
      </w:r>
      <w:proofErr w:type="spellEnd"/>
      <w:r>
        <w:t xml:space="preserve"> </w:t>
      </w:r>
      <w:proofErr w:type="spellStart"/>
      <w:r>
        <w:t>강한</w:t>
      </w:r>
      <w:proofErr w:type="spellEnd"/>
      <w:r>
        <w:t xml:space="preserve"> </w:t>
      </w:r>
      <w:proofErr w:type="spellStart"/>
      <w:r>
        <w:rPr>
          <w:rStyle w:val="InlineCode"/>
          <w:highlight w:val="none"/>
        </w:rPr>
        <w:t>ResNet</w:t>
      </w:r>
      <w:proofErr w:type="spellEnd"/>
      <w:r>
        <w:t xml:space="preserve"> </w:t>
      </w:r>
      <w:proofErr w:type="spellStart"/>
      <w:r>
        <w:t>모델의</w:t>
      </w:r>
      <w:proofErr w:type="spellEnd"/>
      <w:r>
        <w:t xml:space="preserve"> </w:t>
      </w:r>
      <w:proofErr w:type="spellStart"/>
      <w:r>
        <w:t>특성을</w:t>
      </w:r>
      <w:proofErr w:type="spellEnd"/>
      <w:r>
        <w:t xml:space="preserve"> </w:t>
      </w:r>
      <w:proofErr w:type="spellStart"/>
      <w:r>
        <w:t>함께</w:t>
      </w:r>
      <w:proofErr w:type="spellEnd"/>
      <w:r>
        <w:t xml:space="preserve"> </w:t>
      </w:r>
      <w:proofErr w:type="spellStart"/>
      <w:r>
        <w:t>적용한</w:t>
      </w:r>
      <w:proofErr w:type="spellEnd"/>
      <w:r>
        <w:t xml:space="preserve"> </w:t>
      </w:r>
      <w:proofErr w:type="spellStart"/>
      <w:r>
        <w:t>모델로</w:t>
      </w:r>
      <w:proofErr w:type="spellEnd"/>
      <w:r>
        <w:t xml:space="preserve"> </w:t>
      </w:r>
      <w:proofErr w:type="spellStart"/>
      <w:r>
        <w:t>facenet_pytorch</w:t>
      </w:r>
      <w:r>
        <w:t>에서</w:t>
      </w:r>
      <w:proofErr w:type="spellEnd"/>
      <w:r>
        <w:t xml:space="preserve"> </w:t>
      </w:r>
      <w:proofErr w:type="spellStart"/>
      <w:r>
        <w:t>쓰이는</w:t>
      </w:r>
      <w:proofErr w:type="spellEnd"/>
      <w:r>
        <w:t xml:space="preserve"> </w:t>
      </w:r>
      <w:proofErr w:type="spellStart"/>
      <w:r>
        <w:t>모델</w:t>
      </w:r>
      <w:proofErr w:type="spellEnd"/>
      <w:r>
        <w:t>.</w:t>
      </w:r>
    </w:p>
    <w:p w14:paraId="1118D6CE" w14:textId="77777777" w:rsidR="008249FE" w:rsidRDefault="008249FE" w:rsidP="008249FE"/>
    <w:p w14:paraId="671758B8" w14:textId="5BC4B6A2" w:rsidR="006B1C48" w:rsidRPr="004B7A0F" w:rsidRDefault="008249FE" w:rsidP="008249FE">
      <w:pPr>
        <w:pStyle w:val="4"/>
        <w:rPr>
          <w:b w:val="0"/>
        </w:rPr>
      </w:pPr>
      <w:r w:rsidRPr="004B7A0F">
        <w:rPr>
          <w:rFonts w:hint="eastAsia"/>
          <w:b w:val="0"/>
          <w:lang w:eastAsia="ko-KR"/>
        </w:rPr>
        <w:t xml:space="preserve">1.4 </w:t>
      </w:r>
      <w:proofErr w:type="spellStart"/>
      <w:r w:rsidRPr="004B7A0F">
        <w:rPr>
          <w:b w:val="0"/>
        </w:rPr>
        <w:t>알고리즘</w:t>
      </w:r>
      <w:proofErr w:type="spellEnd"/>
      <w:r w:rsidRPr="004B7A0F">
        <w:rPr>
          <w:b w:val="0"/>
        </w:rPr>
        <w:t xml:space="preserve"> flow</w:t>
      </w:r>
    </w:p>
    <w:p w14:paraId="05B386DB" w14:textId="77777777" w:rsidR="006B1C48" w:rsidRDefault="00000000">
      <w:pPr>
        <w:numPr>
          <w:ilvl w:val="0"/>
          <w:numId w:val="1"/>
        </w:numPr>
      </w:pPr>
      <w:r>
        <w:t>vggface2</w:t>
      </w:r>
      <w:r>
        <w:t>로</w:t>
      </w:r>
      <w:r>
        <w:t xml:space="preserve"> </w:t>
      </w:r>
      <w:proofErr w:type="spellStart"/>
      <w:r>
        <w:t>pretrained</w:t>
      </w:r>
      <w:r>
        <w:t>된</w:t>
      </w:r>
      <w:proofErr w:type="spellEnd"/>
      <w:r>
        <w:t xml:space="preserve"> InceptionResnetV1 </w:t>
      </w:r>
      <w:proofErr w:type="spellStart"/>
      <w:r>
        <w:t>모델을</w:t>
      </w:r>
      <w:proofErr w:type="spellEnd"/>
      <w:r>
        <w:t xml:space="preserve"> load.</w:t>
      </w:r>
    </w:p>
    <w:p w14:paraId="53492446" w14:textId="77777777" w:rsidR="006B1C48" w:rsidRDefault="00000000">
      <w:pPr>
        <w:pStyle w:val="FencedCodepython"/>
        <w:numPr>
          <w:ilvl w:val="0"/>
          <w:numId w:val="3"/>
        </w:numPr>
      </w:pPr>
      <w:r>
        <w:t>model = InceptionResnetV1(pretrained='vggface2').to(device)</w:t>
      </w:r>
    </w:p>
    <w:p w14:paraId="38016B6B" w14:textId="77777777" w:rsidR="006B1C48" w:rsidRDefault="00000000">
      <w:pPr>
        <w:numPr>
          <w:ilvl w:val="1"/>
          <w:numId w:val="1"/>
        </w:numPr>
      </w:pPr>
      <w:r>
        <w:rPr>
          <w:rStyle w:val="InlineCode"/>
          <w:highlight w:val="none"/>
        </w:rPr>
        <w:t>classify=</w:t>
      </w:r>
      <w:proofErr w:type="spellStart"/>
      <w:r>
        <w:rPr>
          <w:rStyle w:val="InlineCode"/>
          <w:highlight w:val="none"/>
        </w:rPr>
        <w:t>False</w:t>
      </w:r>
      <w:r>
        <w:t>로</w:t>
      </w:r>
      <w:proofErr w:type="spellEnd"/>
      <w:r>
        <w:t xml:space="preserve"> </w:t>
      </w:r>
      <w:proofErr w:type="spellStart"/>
      <w:r>
        <w:t>설정하면</w:t>
      </w:r>
      <w:proofErr w:type="spellEnd"/>
      <w:r>
        <w:t xml:space="preserve"> </w:t>
      </w:r>
      <w:proofErr w:type="spellStart"/>
      <w:r>
        <w:t>output</w:t>
      </w:r>
      <w:r>
        <w:t>을</w:t>
      </w:r>
      <w:proofErr w:type="spellEnd"/>
      <w:r>
        <w:t xml:space="preserve"> </w:t>
      </w:r>
      <w:proofErr w:type="spellStart"/>
      <w:r>
        <w:t>embedding</w:t>
      </w:r>
      <w:r>
        <w:t>으로</w:t>
      </w:r>
      <w:proofErr w:type="spellEnd"/>
      <w:r>
        <w:t xml:space="preserve">, </w:t>
      </w:r>
      <w:r>
        <w:rPr>
          <w:rStyle w:val="InlineCode"/>
          <w:highlight w:val="none"/>
        </w:rPr>
        <w:t>classify=</w:t>
      </w:r>
      <w:proofErr w:type="spellStart"/>
      <w:r>
        <w:rPr>
          <w:rStyle w:val="InlineCode"/>
          <w:highlight w:val="none"/>
        </w:rPr>
        <w:t>True</w:t>
      </w:r>
      <w:r>
        <w:t>로</w:t>
      </w:r>
      <w:proofErr w:type="spellEnd"/>
      <w:r>
        <w:t xml:space="preserve"> </w:t>
      </w:r>
      <w:proofErr w:type="spellStart"/>
      <w:r>
        <w:t>설정하면</w:t>
      </w:r>
      <w:proofErr w:type="spellEnd"/>
      <w:r>
        <w:t xml:space="preserve"> </w:t>
      </w:r>
      <w:proofErr w:type="spellStart"/>
      <w:r>
        <w:t>output</w:t>
      </w:r>
      <w:r>
        <w:t>을</w:t>
      </w:r>
      <w:proofErr w:type="spellEnd"/>
      <w:r>
        <w:t xml:space="preserve"> </w:t>
      </w:r>
      <w:proofErr w:type="spellStart"/>
      <w:r>
        <w:t>class</w:t>
      </w:r>
      <w:r>
        <w:t>별</w:t>
      </w:r>
      <w:proofErr w:type="spellEnd"/>
      <w:r>
        <w:t xml:space="preserve"> </w:t>
      </w:r>
      <w:proofErr w:type="spellStart"/>
      <w:r>
        <w:t>확률값으로</w:t>
      </w:r>
      <w:proofErr w:type="spellEnd"/>
      <w:r>
        <w:t xml:space="preserve"> </w:t>
      </w:r>
      <w:proofErr w:type="spellStart"/>
      <w:r>
        <w:t>반환</w:t>
      </w:r>
      <w:proofErr w:type="spellEnd"/>
    </w:p>
    <w:p w14:paraId="30127944" w14:textId="77777777" w:rsidR="008249FE" w:rsidRDefault="008249FE" w:rsidP="008249FE"/>
    <w:p w14:paraId="2982C77B" w14:textId="77777777" w:rsidR="006B1C48" w:rsidRDefault="00000000">
      <w:pPr>
        <w:numPr>
          <w:ilvl w:val="0"/>
          <w:numId w:val="1"/>
        </w:numPr>
      </w:pPr>
      <w:r>
        <w:t>Fine Tuning.</w:t>
      </w:r>
    </w:p>
    <w:p w14:paraId="192B8AD5" w14:textId="77777777" w:rsidR="006B1C48" w:rsidRDefault="00000000">
      <w:pPr>
        <w:pStyle w:val="FencedCodepython"/>
        <w:numPr>
          <w:ilvl w:val="0"/>
          <w:numId w:val="3"/>
        </w:numPr>
      </w:pPr>
      <w:proofErr w:type="spellStart"/>
      <w:r>
        <w:t>activate_grad</w:t>
      </w:r>
      <w:proofErr w:type="spellEnd"/>
      <w:r>
        <w:t xml:space="preserve"> = False</w:t>
      </w:r>
      <w:r>
        <w:br/>
        <w:t xml:space="preserve">for name, param in </w:t>
      </w:r>
      <w:proofErr w:type="spellStart"/>
      <w:r>
        <w:t>model.named_parameters</w:t>
      </w:r>
      <w:proofErr w:type="spellEnd"/>
      <w:r>
        <w:t>():</w:t>
      </w:r>
      <w:r>
        <w:br/>
        <w:t xml:space="preserve">    if '</w:t>
      </w:r>
      <w:proofErr w:type="spellStart"/>
      <w:r>
        <w:t>last_linear</w:t>
      </w:r>
      <w:proofErr w:type="spellEnd"/>
      <w:r>
        <w:t>' in name:</w:t>
      </w:r>
      <w:r>
        <w:br/>
        <w:t xml:space="preserve">        </w:t>
      </w:r>
      <w:proofErr w:type="spellStart"/>
      <w:r>
        <w:t>activate_grad</w:t>
      </w:r>
      <w:proofErr w:type="spellEnd"/>
      <w:r>
        <w:t xml:space="preserve"> = True</w:t>
      </w:r>
      <w:r>
        <w:br/>
        <w:t xml:space="preserve">    </w:t>
      </w:r>
      <w:proofErr w:type="spellStart"/>
      <w:r>
        <w:t>param.requires_grad</w:t>
      </w:r>
      <w:proofErr w:type="spellEnd"/>
      <w:r>
        <w:t xml:space="preserve"> = </w:t>
      </w:r>
      <w:proofErr w:type="spellStart"/>
      <w:r>
        <w:t>activate_grad</w:t>
      </w:r>
      <w:proofErr w:type="spellEnd"/>
    </w:p>
    <w:p w14:paraId="3679DC5B" w14:textId="77777777" w:rsidR="006B1C48" w:rsidRDefault="00000000">
      <w:pPr>
        <w:numPr>
          <w:ilvl w:val="1"/>
          <w:numId w:val="1"/>
        </w:numPr>
      </w:pPr>
      <w:proofErr w:type="spellStart"/>
      <w:r>
        <w:rPr>
          <w:rStyle w:val="InlineCode"/>
          <w:highlight w:val="none"/>
        </w:rPr>
        <w:t>last_linear</w:t>
      </w:r>
      <w:proofErr w:type="spellEnd"/>
      <w:r>
        <w:t xml:space="preserve"> layer </w:t>
      </w:r>
      <w:proofErr w:type="spellStart"/>
      <w:r>
        <w:t>이후의</w:t>
      </w:r>
      <w:proofErr w:type="spellEnd"/>
      <w:r>
        <w:t xml:space="preserve"> </w:t>
      </w:r>
      <w:proofErr w:type="spellStart"/>
      <w:r>
        <w:t>상단</w:t>
      </w:r>
      <w:proofErr w:type="spellEnd"/>
      <w:r>
        <w:t xml:space="preserve"> </w:t>
      </w:r>
      <w:proofErr w:type="spellStart"/>
      <w:r>
        <w:t>layer</w:t>
      </w:r>
      <w:r>
        <w:t>들은</w:t>
      </w:r>
      <w:proofErr w:type="spellEnd"/>
      <w:r>
        <w:t xml:space="preserve"> </w:t>
      </w:r>
      <w:proofErr w:type="spellStart"/>
      <w:r>
        <w:t>requires_grad</w:t>
      </w:r>
      <w:proofErr w:type="spellEnd"/>
      <w:r>
        <w:t>=True</w:t>
      </w:r>
    </w:p>
    <w:p w14:paraId="05CCB4F1" w14:textId="77777777" w:rsidR="008249FE" w:rsidRDefault="008249FE" w:rsidP="008249FE"/>
    <w:p w14:paraId="7C0753C4" w14:textId="77777777" w:rsidR="006B1C48" w:rsidRDefault="00000000">
      <w:pPr>
        <w:numPr>
          <w:ilvl w:val="0"/>
          <w:numId w:val="1"/>
        </w:numPr>
      </w:pPr>
      <w:r>
        <w:t>Embedding.</w:t>
      </w:r>
    </w:p>
    <w:p w14:paraId="402575B2" w14:textId="77777777" w:rsidR="006B1C48" w:rsidRDefault="00000000">
      <w:pPr>
        <w:pStyle w:val="FencedCodepython"/>
        <w:numPr>
          <w:ilvl w:val="0"/>
          <w:numId w:val="3"/>
        </w:numPr>
      </w:pPr>
      <w:proofErr w:type="spellStart"/>
      <w:r>
        <w:t>anchor_output</w:t>
      </w:r>
      <w:proofErr w:type="spellEnd"/>
      <w:r>
        <w:t xml:space="preserve"> = model(anchor)</w:t>
      </w:r>
      <w:r>
        <w:br/>
      </w:r>
      <w:proofErr w:type="spellStart"/>
      <w:r>
        <w:t>positive_output</w:t>
      </w:r>
      <w:proofErr w:type="spellEnd"/>
      <w:r>
        <w:t xml:space="preserve"> = model(positive)</w:t>
      </w:r>
      <w:r>
        <w:br/>
      </w:r>
      <w:proofErr w:type="spellStart"/>
      <w:r>
        <w:t>negative_output</w:t>
      </w:r>
      <w:proofErr w:type="spellEnd"/>
      <w:r>
        <w:t xml:space="preserve"> = model(negative)</w:t>
      </w:r>
    </w:p>
    <w:p w14:paraId="7821124A" w14:textId="77777777" w:rsidR="006B1C48" w:rsidRDefault="00000000">
      <w:pPr>
        <w:numPr>
          <w:ilvl w:val="1"/>
          <w:numId w:val="1"/>
        </w:numPr>
      </w:pPr>
      <w:r>
        <w:t xml:space="preserve">embedding </w:t>
      </w:r>
      <w:proofErr w:type="spellStart"/>
      <w:r>
        <w:t>값으로</w:t>
      </w:r>
      <w:proofErr w:type="spellEnd"/>
      <w:r>
        <w:t xml:space="preserve"> </w:t>
      </w:r>
      <w:proofErr w:type="spellStart"/>
      <w:r>
        <w:t>반환</w:t>
      </w:r>
      <w:proofErr w:type="spellEnd"/>
    </w:p>
    <w:p w14:paraId="34114EDD" w14:textId="77777777" w:rsidR="008249FE" w:rsidRDefault="008249FE" w:rsidP="008249FE"/>
    <w:p w14:paraId="27C79EEA" w14:textId="77777777" w:rsidR="006B1C48" w:rsidRDefault="00000000">
      <w:pPr>
        <w:numPr>
          <w:ilvl w:val="0"/>
          <w:numId w:val="1"/>
        </w:numPr>
      </w:pPr>
      <w:r>
        <w:t xml:space="preserve">Loss </w:t>
      </w:r>
      <w:proofErr w:type="spellStart"/>
      <w:r>
        <w:t>계산</w:t>
      </w:r>
      <w:proofErr w:type="spellEnd"/>
      <w:r>
        <w:t>.</w:t>
      </w:r>
    </w:p>
    <w:p w14:paraId="30283E91" w14:textId="77777777" w:rsidR="006B1C48" w:rsidRDefault="00000000">
      <w:pPr>
        <w:pStyle w:val="FencedCodepython"/>
        <w:numPr>
          <w:ilvl w:val="0"/>
          <w:numId w:val="3"/>
        </w:numPr>
      </w:pPr>
      <w:r>
        <w:t xml:space="preserve">loss = </w:t>
      </w:r>
      <w:proofErr w:type="spellStart"/>
      <w:r>
        <w:t>loss_fn</w:t>
      </w:r>
      <w:proofErr w:type="spellEnd"/>
      <w:r>
        <w:t>(</w:t>
      </w:r>
      <w:proofErr w:type="spellStart"/>
      <w:r>
        <w:t>anchor_output</w:t>
      </w:r>
      <w:proofErr w:type="spellEnd"/>
      <w:r>
        <w:t xml:space="preserve">, </w:t>
      </w:r>
      <w:proofErr w:type="spellStart"/>
      <w:r>
        <w:t>positive_output</w:t>
      </w:r>
      <w:proofErr w:type="spellEnd"/>
      <w:r>
        <w:t xml:space="preserve">, </w:t>
      </w:r>
      <w:proofErr w:type="spellStart"/>
      <w:r>
        <w:t>negative_output</w:t>
      </w:r>
      <w:proofErr w:type="spellEnd"/>
      <w:r>
        <w:t>)</w:t>
      </w:r>
      <w:r>
        <w:br/>
      </w:r>
      <w:proofErr w:type="spellStart"/>
      <w:r>
        <w:t>loss.backward</w:t>
      </w:r>
      <w:proofErr w:type="spellEnd"/>
      <w:r>
        <w:t>()</w:t>
      </w:r>
    </w:p>
    <w:p w14:paraId="12F50610" w14:textId="77777777" w:rsidR="006B1C48" w:rsidRDefault="00000000">
      <w:pPr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>epoch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돌며</w:t>
      </w:r>
      <w:r>
        <w:rPr>
          <w:lang w:eastAsia="ko-KR"/>
        </w:rPr>
        <w:t xml:space="preserve"> loss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최소화</w:t>
      </w:r>
    </w:p>
    <w:p w14:paraId="27ACD434" w14:textId="77777777" w:rsidR="008249FE" w:rsidRDefault="008249FE" w:rsidP="008249FE">
      <w:pPr>
        <w:rPr>
          <w:lang w:eastAsia="ko-KR"/>
        </w:rPr>
      </w:pPr>
    </w:p>
    <w:p w14:paraId="51D2D909" w14:textId="0757B88A" w:rsidR="008249FE" w:rsidRDefault="008249FE" w:rsidP="008249FE">
      <w:pPr>
        <w:rPr>
          <w:lang w:eastAsia="ko-KR"/>
        </w:rPr>
      </w:pPr>
    </w:p>
    <w:p w14:paraId="5CF64EEE" w14:textId="548E3313" w:rsidR="006B1C48" w:rsidRPr="004B7A0F" w:rsidRDefault="008249FE">
      <w:pPr>
        <w:pStyle w:val="3"/>
        <w:rPr>
          <w:b w:val="0"/>
          <w:sz w:val="28"/>
          <w:szCs w:val="28"/>
          <w:lang w:eastAsia="ko-KR"/>
        </w:rPr>
      </w:pPr>
      <w:r w:rsidRPr="004B7A0F">
        <w:rPr>
          <w:rFonts w:hint="eastAsia"/>
          <w:b w:val="0"/>
          <w:sz w:val="28"/>
          <w:szCs w:val="28"/>
          <w:lang w:eastAsia="ko-KR"/>
        </w:rPr>
        <w:lastRenderedPageBreak/>
        <w:t xml:space="preserve">1.5 </w:t>
      </w:r>
      <w:proofErr w:type="spellStart"/>
      <w:r w:rsidRPr="004B7A0F">
        <w:rPr>
          <w:b w:val="0"/>
          <w:sz w:val="28"/>
          <w:szCs w:val="28"/>
        </w:rPr>
        <w:t>성능</w:t>
      </w:r>
      <w:proofErr w:type="spellEnd"/>
    </w:p>
    <w:p w14:paraId="7F0A98A0" w14:textId="77777777" w:rsidR="008249FE" w:rsidRPr="008249FE" w:rsidRDefault="008249FE" w:rsidP="008249FE">
      <w:pPr>
        <w:rPr>
          <w:lang w:eastAsia="ko-KR"/>
        </w:rPr>
      </w:pPr>
    </w:p>
    <w:p w14:paraId="20FBDFD4" w14:textId="77777777" w:rsidR="00B31BF9" w:rsidRDefault="00000000">
      <w:pPr>
        <w:pStyle w:val="a3"/>
        <w:rPr>
          <w:rStyle w:val="InlineCode"/>
          <w:rFonts w:eastAsiaTheme="minorEastAsia"/>
          <w:i w:val="0"/>
          <w:highlight w:val="none"/>
          <w:lang w:eastAsia="ko-KR"/>
        </w:rPr>
      </w:pPr>
      <w:r>
        <w:rPr>
          <w:rStyle w:val="InlineCode"/>
          <w:i w:val="0"/>
          <w:highlight w:val="none"/>
        </w:rPr>
        <w:t>learning rate=0.005</w:t>
      </w:r>
    </w:p>
    <w:p w14:paraId="703EE65C" w14:textId="57FB96ED" w:rsidR="006B1C48" w:rsidRDefault="00B31BF9">
      <w:pPr>
        <w:pStyle w:val="a3"/>
        <w:rPr>
          <w:i w:val="0"/>
        </w:rPr>
      </w:pPr>
      <w:r>
        <w:rPr>
          <w:rStyle w:val="InlineCode"/>
          <w:rFonts w:eastAsiaTheme="minorEastAsia" w:hint="eastAsia"/>
          <w:i w:val="0"/>
          <w:highlight w:val="none"/>
          <w:lang w:eastAsia="ko-KR"/>
        </w:rPr>
        <w:t>optimizer : Adam</w:t>
      </w:r>
      <w:r w:rsidR="00000000">
        <w:rPr>
          <w:i w:val="0"/>
        </w:rPr>
        <w:br/>
      </w:r>
      <w:r w:rsidR="00000000">
        <w:rPr>
          <w:rStyle w:val="InlineCode"/>
          <w:i w:val="0"/>
          <w:highlight w:val="none"/>
        </w:rPr>
        <w:t>epochs=10</w:t>
      </w:r>
      <w:r w:rsidR="00000000">
        <w:rPr>
          <w:i w:val="0"/>
        </w:rPr>
        <w:br/>
      </w:r>
      <w:r w:rsidR="00000000">
        <w:rPr>
          <w:rStyle w:val="InlineCode"/>
          <w:i w:val="0"/>
          <w:highlight w:val="none"/>
        </w:rPr>
        <w:t>early stop=5</w:t>
      </w:r>
    </w:p>
    <w:p w14:paraId="381858D3" w14:textId="60D4F940" w:rsidR="006B1C48" w:rsidRDefault="008249FE">
      <w:r>
        <w:rPr>
          <w:noProof/>
          <w:lang w:eastAsia="ko-KR"/>
        </w:rPr>
        <w:drawing>
          <wp:inline distT="0" distB="0" distL="0" distR="0" wp14:anchorId="656AEEEE" wp14:editId="553FFF08">
            <wp:extent cx="5935980" cy="2743200"/>
            <wp:effectExtent l="0" t="0" r="0" b="0"/>
            <wp:docPr id="956243527" name="그림 4" descr="텍스트, 도표, 그래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243527" name="그림 4" descr="텍스트, 도표, 그래프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464CE" w14:textId="5D8831C4" w:rsidR="006B1C48" w:rsidRDefault="00000000">
      <w:r>
        <w:rPr>
          <w:b/>
        </w:rPr>
        <w:t>Train Loss</w:t>
      </w:r>
      <w:r>
        <w:t xml:space="preserve"> : 0.56062 / </w:t>
      </w:r>
      <w:r>
        <w:rPr>
          <w:b/>
        </w:rPr>
        <w:t>Validation Loss</w:t>
      </w:r>
      <w:r>
        <w:t xml:space="preserve"> : 0.48366</w:t>
      </w:r>
      <w:r>
        <w:br/>
      </w:r>
      <w:r>
        <w:rPr>
          <w:b/>
        </w:rPr>
        <w:t>Train Accuracy</w:t>
      </w:r>
      <w:r>
        <w:t xml:space="preserve"> : 0.77160 / </w:t>
      </w:r>
      <w:r>
        <w:rPr>
          <w:b/>
        </w:rPr>
        <w:t>Validation Accuracy</w:t>
      </w:r>
      <w:r>
        <w:t xml:space="preserve"> : 0.82940</w:t>
      </w:r>
      <w:r>
        <w:br/>
        <w:t xml:space="preserve">1epoch </w:t>
      </w:r>
      <w:r>
        <w:t>당</w:t>
      </w:r>
      <w:r>
        <w:t xml:space="preserve"> </w:t>
      </w:r>
      <w:proofErr w:type="spellStart"/>
      <w:r>
        <w:t>학습</w:t>
      </w:r>
      <w:proofErr w:type="spellEnd"/>
      <w:r>
        <w:t xml:space="preserve"> </w:t>
      </w:r>
      <w:proofErr w:type="spellStart"/>
      <w:r>
        <w:t>소요</w:t>
      </w:r>
      <w:proofErr w:type="spellEnd"/>
      <w:r>
        <w:t xml:space="preserve"> </w:t>
      </w:r>
      <w:proofErr w:type="spellStart"/>
      <w:r>
        <w:t>시간</w:t>
      </w:r>
      <w:proofErr w:type="spellEnd"/>
      <w:r>
        <w:t xml:space="preserve"> : 197.26s ~ 202.76s</w:t>
      </w:r>
      <w:r>
        <w:br/>
      </w:r>
      <w:r>
        <w:t>총</w:t>
      </w:r>
      <w:r>
        <w:t xml:space="preserve"> </w:t>
      </w:r>
      <w:proofErr w:type="spellStart"/>
      <w:r>
        <w:t>학습시간</w:t>
      </w:r>
      <w:proofErr w:type="spellEnd"/>
      <w:r>
        <w:t xml:space="preserve"> : 2011.52s</w:t>
      </w:r>
    </w:p>
    <w:p w14:paraId="3E6BF79F" w14:textId="46F7D348" w:rsidR="006B1C48" w:rsidRDefault="006B1C48">
      <w:pPr>
        <w:rPr>
          <w:lang w:eastAsia="ko-KR"/>
        </w:rPr>
      </w:pPr>
    </w:p>
    <w:p w14:paraId="4846C28F" w14:textId="77777777" w:rsidR="008249FE" w:rsidRDefault="008249FE">
      <w:pPr>
        <w:rPr>
          <w:lang w:eastAsia="ko-KR"/>
        </w:rPr>
      </w:pPr>
    </w:p>
    <w:p w14:paraId="4A89362E" w14:textId="77777777" w:rsidR="008249FE" w:rsidRDefault="008249FE">
      <w:pPr>
        <w:rPr>
          <w:lang w:eastAsia="ko-KR"/>
        </w:rPr>
      </w:pPr>
    </w:p>
    <w:p w14:paraId="7D1B3362" w14:textId="77777777" w:rsidR="008249FE" w:rsidRDefault="008249FE">
      <w:pPr>
        <w:rPr>
          <w:lang w:eastAsia="ko-KR"/>
        </w:rPr>
      </w:pPr>
    </w:p>
    <w:p w14:paraId="68EC148C" w14:textId="77777777" w:rsidR="008249FE" w:rsidRDefault="008249FE">
      <w:pPr>
        <w:rPr>
          <w:lang w:eastAsia="ko-KR"/>
        </w:rPr>
      </w:pPr>
    </w:p>
    <w:p w14:paraId="18C945FF" w14:textId="77777777" w:rsidR="008249FE" w:rsidRDefault="008249FE">
      <w:pPr>
        <w:rPr>
          <w:lang w:eastAsia="ko-KR"/>
        </w:rPr>
      </w:pPr>
    </w:p>
    <w:p w14:paraId="176C14DF" w14:textId="77777777" w:rsidR="008249FE" w:rsidRDefault="008249FE">
      <w:pPr>
        <w:rPr>
          <w:lang w:eastAsia="ko-KR"/>
        </w:rPr>
      </w:pPr>
    </w:p>
    <w:p w14:paraId="6CD4B403" w14:textId="77777777" w:rsidR="008249FE" w:rsidRDefault="008249FE">
      <w:pPr>
        <w:rPr>
          <w:lang w:eastAsia="ko-KR"/>
        </w:rPr>
      </w:pPr>
    </w:p>
    <w:p w14:paraId="34657BD7" w14:textId="77777777" w:rsidR="008249FE" w:rsidRDefault="008249FE">
      <w:pPr>
        <w:rPr>
          <w:lang w:eastAsia="ko-KR"/>
        </w:rPr>
      </w:pPr>
    </w:p>
    <w:p w14:paraId="7F8A35F8" w14:textId="77777777" w:rsidR="008249FE" w:rsidRDefault="008249FE">
      <w:pPr>
        <w:rPr>
          <w:lang w:eastAsia="ko-KR"/>
        </w:rPr>
      </w:pPr>
    </w:p>
    <w:p w14:paraId="0DF79EDD" w14:textId="77777777" w:rsidR="00033831" w:rsidRDefault="00033831">
      <w:pPr>
        <w:pStyle w:val="a3"/>
        <w:rPr>
          <w:rStyle w:val="InlineCode"/>
          <w:rFonts w:eastAsiaTheme="minorEastAsia"/>
          <w:i w:val="0"/>
          <w:highlight w:val="none"/>
          <w:lang w:eastAsia="ko-KR"/>
        </w:rPr>
      </w:pPr>
    </w:p>
    <w:p w14:paraId="57116375" w14:textId="63C4BF9C" w:rsidR="00CF4991" w:rsidRDefault="00000000">
      <w:pPr>
        <w:pStyle w:val="a3"/>
        <w:rPr>
          <w:rStyle w:val="InlineCode"/>
          <w:rFonts w:eastAsiaTheme="minorEastAsia"/>
          <w:i w:val="0"/>
          <w:highlight w:val="none"/>
          <w:lang w:eastAsia="ko-KR"/>
        </w:rPr>
      </w:pPr>
      <w:r>
        <w:rPr>
          <w:rStyle w:val="InlineCode"/>
          <w:i w:val="0"/>
          <w:highlight w:val="none"/>
        </w:rPr>
        <w:lastRenderedPageBreak/>
        <w:t>learning rate</w:t>
      </w:r>
      <w:r w:rsidR="00CF4991">
        <w:rPr>
          <w:rStyle w:val="InlineCode"/>
          <w:rFonts w:eastAsiaTheme="minorEastAsia" w:hint="eastAsia"/>
          <w:i w:val="0"/>
          <w:highlight w:val="none"/>
          <w:lang w:eastAsia="ko-KR"/>
        </w:rPr>
        <w:t xml:space="preserve"> : </w:t>
      </w:r>
      <w:r>
        <w:rPr>
          <w:rStyle w:val="InlineCode"/>
          <w:i w:val="0"/>
          <w:highlight w:val="none"/>
        </w:rPr>
        <w:t>0.001</w:t>
      </w:r>
    </w:p>
    <w:p w14:paraId="4F075EDC" w14:textId="6FCFC4AD" w:rsidR="006B1C48" w:rsidRDefault="00CF4991">
      <w:pPr>
        <w:pStyle w:val="a3"/>
        <w:rPr>
          <w:i w:val="0"/>
        </w:rPr>
      </w:pPr>
      <w:r>
        <w:rPr>
          <w:rStyle w:val="InlineCode"/>
          <w:rFonts w:eastAsiaTheme="minorEastAsia" w:hint="eastAsia"/>
          <w:i w:val="0"/>
          <w:highlight w:val="none"/>
          <w:lang w:eastAsia="ko-KR"/>
        </w:rPr>
        <w:t>optimizer : Adam</w:t>
      </w:r>
      <w:r w:rsidR="00000000">
        <w:rPr>
          <w:i w:val="0"/>
        </w:rPr>
        <w:br/>
      </w:r>
      <w:r w:rsidR="00000000">
        <w:rPr>
          <w:rStyle w:val="InlineCode"/>
          <w:i w:val="0"/>
          <w:highlight w:val="none"/>
        </w:rPr>
        <w:t>epochs=20 (early stop in 14 epoch)</w:t>
      </w:r>
      <w:r w:rsidR="008249FE">
        <w:rPr>
          <w:i w:val="0"/>
        </w:rPr>
        <w:t xml:space="preserve"> </w:t>
      </w:r>
      <w:r w:rsidR="00000000">
        <w:rPr>
          <w:i w:val="0"/>
        </w:rPr>
        <w:br/>
      </w:r>
      <w:r w:rsidR="00000000">
        <w:rPr>
          <w:rStyle w:val="InlineCode"/>
          <w:i w:val="0"/>
          <w:highlight w:val="none"/>
        </w:rPr>
        <w:t>early stop=5</w:t>
      </w:r>
    </w:p>
    <w:p w14:paraId="68CEFE6D" w14:textId="2459FFFF" w:rsidR="006B1C48" w:rsidRDefault="008249FE">
      <w:r>
        <w:rPr>
          <w:noProof/>
        </w:rPr>
        <w:drawing>
          <wp:inline distT="0" distB="0" distL="0" distR="0" wp14:anchorId="328E4AF9" wp14:editId="56B978BE">
            <wp:extent cx="5935980" cy="2766060"/>
            <wp:effectExtent l="0" t="0" r="0" b="0"/>
            <wp:docPr id="205380069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39A00" w14:textId="119535AE" w:rsidR="006B1C48" w:rsidRDefault="00000000">
      <w:r>
        <w:rPr>
          <w:b/>
        </w:rPr>
        <w:t>Train Loss</w:t>
      </w:r>
      <w:r>
        <w:t xml:space="preserve"> : 0.55031 / </w:t>
      </w:r>
      <w:r>
        <w:rPr>
          <w:b/>
        </w:rPr>
        <w:t>Validation Loss</w:t>
      </w:r>
      <w:r>
        <w:t xml:space="preserve"> : 0.47857</w:t>
      </w:r>
      <w:r w:rsidR="00467472">
        <w:t xml:space="preserve"> </w:t>
      </w:r>
      <w:r>
        <w:br/>
      </w:r>
      <w:r>
        <w:rPr>
          <w:b/>
        </w:rPr>
        <w:t>Train Accuracy</w:t>
      </w:r>
      <w:r>
        <w:t xml:space="preserve"> : 0.78030 / </w:t>
      </w:r>
      <w:r>
        <w:rPr>
          <w:b/>
        </w:rPr>
        <w:t>Validation Accuracy</w:t>
      </w:r>
      <w:r>
        <w:t xml:space="preserve"> : 0.83120</w:t>
      </w:r>
      <w:r w:rsidR="00467472">
        <w:t xml:space="preserve"> </w:t>
      </w:r>
      <w:r>
        <w:br/>
        <w:t xml:space="preserve">1epoch </w:t>
      </w:r>
      <w:r>
        <w:t>당</w:t>
      </w:r>
      <w:r>
        <w:t xml:space="preserve"> </w:t>
      </w:r>
      <w:proofErr w:type="spellStart"/>
      <w:r>
        <w:t>학습</w:t>
      </w:r>
      <w:proofErr w:type="spellEnd"/>
      <w:r>
        <w:t xml:space="preserve"> </w:t>
      </w:r>
      <w:proofErr w:type="spellStart"/>
      <w:r>
        <w:t>소요</w:t>
      </w:r>
      <w:proofErr w:type="spellEnd"/>
      <w:r>
        <w:t xml:space="preserve"> </w:t>
      </w:r>
      <w:proofErr w:type="spellStart"/>
      <w:r>
        <w:t>시간</w:t>
      </w:r>
      <w:proofErr w:type="spellEnd"/>
      <w:r>
        <w:t xml:space="preserve"> : 175.26s ~ 219.28s</w:t>
      </w:r>
      <w:r w:rsidR="00467472">
        <w:t xml:space="preserve"> </w:t>
      </w:r>
      <w:r>
        <w:br/>
      </w:r>
      <w:r>
        <w:t>총</w:t>
      </w:r>
      <w:r>
        <w:t xml:space="preserve"> </w:t>
      </w:r>
      <w:proofErr w:type="spellStart"/>
      <w:r>
        <w:t>학습시간</w:t>
      </w:r>
      <w:proofErr w:type="spellEnd"/>
      <w:r>
        <w:t xml:space="preserve"> : 2666.27s</w:t>
      </w:r>
    </w:p>
    <w:p w14:paraId="7E27C7C0" w14:textId="77777777" w:rsidR="00CF4991" w:rsidRDefault="00CF4991">
      <w:pPr>
        <w:rPr>
          <w:lang w:eastAsia="ko-KR"/>
        </w:rPr>
      </w:pPr>
    </w:p>
    <w:p w14:paraId="713961C2" w14:textId="77777777" w:rsidR="00033831" w:rsidRDefault="00033831">
      <w:pPr>
        <w:rPr>
          <w:rFonts w:hint="eastAsia"/>
          <w:lang w:eastAsia="ko-KR"/>
        </w:rPr>
      </w:pPr>
    </w:p>
    <w:p w14:paraId="19BDB62B" w14:textId="77777777" w:rsidR="00CF4991" w:rsidRDefault="00CF4991" w:rsidP="00CF4991">
      <w:pPr>
        <w:pStyle w:val="a3"/>
        <w:rPr>
          <w:rStyle w:val="InlineCode"/>
          <w:rFonts w:eastAsiaTheme="minorEastAsia"/>
          <w:i w:val="0"/>
          <w:highlight w:val="none"/>
          <w:lang w:eastAsia="ko-KR"/>
        </w:rPr>
      </w:pPr>
      <w:r>
        <w:rPr>
          <w:rStyle w:val="InlineCode"/>
          <w:i w:val="0"/>
          <w:highlight w:val="none"/>
        </w:rPr>
        <w:t>learning rate</w:t>
      </w:r>
      <w:r>
        <w:rPr>
          <w:rStyle w:val="InlineCode"/>
          <w:rFonts w:eastAsiaTheme="minorEastAsia" w:hint="eastAsia"/>
          <w:i w:val="0"/>
          <w:highlight w:val="none"/>
          <w:lang w:eastAsia="ko-KR"/>
        </w:rPr>
        <w:t xml:space="preserve"> : </w:t>
      </w:r>
      <w:r>
        <w:rPr>
          <w:rStyle w:val="InlineCode"/>
          <w:i w:val="0"/>
          <w:highlight w:val="none"/>
        </w:rPr>
        <w:t>0.001</w:t>
      </w:r>
      <w:r>
        <w:rPr>
          <w:i w:val="0"/>
        </w:rPr>
        <w:t xml:space="preserve"> </w:t>
      </w:r>
      <w:r>
        <w:rPr>
          <w:i w:val="0"/>
        </w:rPr>
        <w:br/>
      </w:r>
      <w:r>
        <w:rPr>
          <w:rStyle w:val="InlineCode"/>
          <w:rFonts w:eastAsiaTheme="minorEastAsia" w:hint="eastAsia"/>
          <w:i w:val="0"/>
          <w:highlight w:val="none"/>
          <w:lang w:eastAsia="ko-KR"/>
        </w:rPr>
        <w:t>optimizer : Adam</w:t>
      </w:r>
    </w:p>
    <w:p w14:paraId="5CA59BD4" w14:textId="48C87E51" w:rsidR="00CF4991" w:rsidRDefault="00CF4991" w:rsidP="00CF4991">
      <w:pPr>
        <w:pStyle w:val="a3"/>
        <w:rPr>
          <w:rStyle w:val="InlineCode"/>
          <w:rFonts w:eastAsiaTheme="minorEastAsia"/>
          <w:i w:val="0"/>
          <w:highlight w:val="none"/>
          <w:lang w:eastAsia="ko-KR"/>
        </w:rPr>
      </w:pPr>
      <w:r>
        <w:rPr>
          <w:rStyle w:val="InlineCode"/>
          <w:i w:val="0"/>
          <w:highlight w:val="none"/>
        </w:rPr>
        <w:t>epochs=</w:t>
      </w:r>
      <w:r>
        <w:rPr>
          <w:rStyle w:val="InlineCode"/>
          <w:rFonts w:eastAsiaTheme="minorEastAsia" w:hint="eastAsia"/>
          <w:i w:val="0"/>
          <w:highlight w:val="none"/>
          <w:lang w:eastAsia="ko-KR"/>
        </w:rPr>
        <w:t>50</w:t>
      </w:r>
      <w:r>
        <w:rPr>
          <w:rStyle w:val="InlineCode"/>
          <w:i w:val="0"/>
          <w:highlight w:val="none"/>
        </w:rPr>
        <w:t xml:space="preserve"> (</w:t>
      </w:r>
      <w:r>
        <w:rPr>
          <w:rStyle w:val="InlineCode"/>
          <w:rFonts w:eastAsiaTheme="minorEastAsia" w:hint="eastAsia"/>
          <w:i w:val="0"/>
          <w:highlight w:val="none"/>
          <w:lang w:eastAsia="ko-KR"/>
        </w:rPr>
        <w:t>5 epoch</w:t>
      </w:r>
      <w:r>
        <w:rPr>
          <w:rStyle w:val="InlineCode"/>
          <w:rFonts w:eastAsiaTheme="minorEastAsia" w:hint="eastAsia"/>
          <w:i w:val="0"/>
          <w:highlight w:val="none"/>
          <w:lang w:eastAsia="ko-KR"/>
        </w:rPr>
        <w:t>때</w:t>
      </w:r>
      <w:r>
        <w:rPr>
          <w:rStyle w:val="InlineCode"/>
          <w:rFonts w:eastAsiaTheme="minorEastAsia" w:hint="eastAsia"/>
          <w:i w:val="0"/>
          <w:highlight w:val="none"/>
          <w:lang w:eastAsia="ko-KR"/>
        </w:rPr>
        <w:t xml:space="preserve"> </w:t>
      </w:r>
      <w:r>
        <w:rPr>
          <w:rStyle w:val="InlineCode"/>
          <w:rFonts w:eastAsiaTheme="minorEastAsia" w:hint="eastAsia"/>
          <w:i w:val="0"/>
          <w:highlight w:val="none"/>
          <w:lang w:eastAsia="ko-KR"/>
        </w:rPr>
        <w:t>중단</w:t>
      </w:r>
      <w:r>
        <w:rPr>
          <w:rStyle w:val="InlineCode"/>
          <w:i w:val="0"/>
          <w:highlight w:val="none"/>
        </w:rPr>
        <w:t>)</w:t>
      </w:r>
    </w:p>
    <w:p w14:paraId="37EDB223" w14:textId="34D7AA34" w:rsidR="00033831" w:rsidRPr="00033831" w:rsidRDefault="00033831" w:rsidP="00CF4991">
      <w:pPr>
        <w:rPr>
          <w:rFonts w:ascii="Consolas" w:hAnsi="Consolas" w:cs="Consolas" w:hint="eastAsia"/>
          <w:color w:val="C7254E"/>
          <w:sz w:val="20"/>
          <w:szCs w:val="20"/>
          <w:lang w:eastAsia="ko-KR"/>
        </w:rPr>
      </w:pPr>
      <w:r>
        <w:rPr>
          <w:rStyle w:val="InlineCode"/>
          <w:rFonts w:eastAsiaTheme="minorEastAsia" w:hint="eastAsia"/>
          <w:highlight w:val="none"/>
          <w:lang w:eastAsia="ko-KR"/>
        </w:rPr>
        <w:t>train set : 400,000 / valid set : 140,000 / test set : 140,000</w:t>
      </w:r>
    </w:p>
    <w:p w14:paraId="4326DB62" w14:textId="49953B11" w:rsidR="00CF4991" w:rsidRDefault="00CF4991" w:rsidP="00CF4991">
      <w:pPr>
        <w:rPr>
          <w:rFonts w:hint="eastAsia"/>
          <w:lang w:eastAsia="ko-KR"/>
        </w:rPr>
      </w:pPr>
      <w:r>
        <w:rPr>
          <w:b/>
        </w:rPr>
        <w:t>Train Loss</w:t>
      </w:r>
      <w:r>
        <w:t xml:space="preserve"> : </w:t>
      </w:r>
      <w:r w:rsidR="00033831">
        <w:rPr>
          <w:rFonts w:hint="eastAsia"/>
          <w:lang w:eastAsia="ko-KR"/>
        </w:rPr>
        <w:t>0.56393</w:t>
      </w:r>
      <w:r>
        <w:t xml:space="preserve"> / </w:t>
      </w:r>
      <w:r>
        <w:rPr>
          <w:b/>
        </w:rPr>
        <w:t>Validation Loss</w:t>
      </w:r>
      <w:r>
        <w:t xml:space="preserve"> : </w:t>
      </w:r>
      <w:r w:rsidR="00033831">
        <w:rPr>
          <w:rFonts w:hint="eastAsia"/>
          <w:lang w:eastAsia="ko-KR"/>
        </w:rPr>
        <w:t>0.48288</w:t>
      </w:r>
      <w:r>
        <w:t xml:space="preserve"> </w:t>
      </w:r>
      <w:r>
        <w:br/>
      </w:r>
      <w:r>
        <w:rPr>
          <w:b/>
        </w:rPr>
        <w:t>Train Accuracy</w:t>
      </w:r>
      <w:r>
        <w:t xml:space="preserve"> : </w:t>
      </w:r>
      <w:r w:rsidR="00033831">
        <w:rPr>
          <w:rFonts w:hint="eastAsia"/>
          <w:lang w:eastAsia="ko-KR"/>
        </w:rPr>
        <w:t>77.58625</w:t>
      </w:r>
      <w:r>
        <w:t xml:space="preserve"> / </w:t>
      </w:r>
      <w:r>
        <w:rPr>
          <w:b/>
        </w:rPr>
        <w:t>Validation Accuracy</w:t>
      </w:r>
      <w:r>
        <w:t xml:space="preserve"> : </w:t>
      </w:r>
      <w:r w:rsidR="00033831">
        <w:rPr>
          <w:rFonts w:hint="eastAsia"/>
          <w:lang w:eastAsia="ko-KR"/>
        </w:rPr>
        <w:t>82.11143</w:t>
      </w:r>
      <w:r>
        <w:t xml:space="preserve"> </w:t>
      </w:r>
      <w:r>
        <w:br/>
        <w:t xml:space="preserve">1epoch </w:t>
      </w:r>
      <w:r>
        <w:t>당</w:t>
      </w:r>
      <w:r>
        <w:t xml:space="preserve"> </w:t>
      </w:r>
      <w:proofErr w:type="spellStart"/>
      <w:r>
        <w:t>학습</w:t>
      </w:r>
      <w:proofErr w:type="spellEnd"/>
      <w:r>
        <w:t xml:space="preserve"> </w:t>
      </w:r>
      <w:proofErr w:type="spellStart"/>
      <w:r>
        <w:t>소요</w:t>
      </w:r>
      <w:proofErr w:type="spellEnd"/>
      <w:r>
        <w:t xml:space="preserve"> </w:t>
      </w:r>
      <w:proofErr w:type="spellStart"/>
      <w:r>
        <w:t>시간</w:t>
      </w:r>
      <w:proofErr w:type="spellEnd"/>
      <w:r>
        <w:t xml:space="preserve"> : </w:t>
      </w:r>
      <w:r w:rsidR="00033831">
        <w:rPr>
          <w:rFonts w:hint="eastAsia"/>
          <w:lang w:eastAsia="ko-KR"/>
        </w:rPr>
        <w:t>10</w:t>
      </w:r>
      <w:r w:rsidR="000C5C88">
        <w:rPr>
          <w:rFonts w:hint="eastAsia"/>
          <w:lang w:eastAsia="ko-KR"/>
        </w:rPr>
        <w:t>,</w:t>
      </w:r>
      <w:r w:rsidR="00033831">
        <w:rPr>
          <w:rFonts w:hint="eastAsia"/>
          <w:lang w:eastAsia="ko-KR"/>
        </w:rPr>
        <w:t>492.12</w:t>
      </w:r>
      <w:r>
        <w:t xml:space="preserve">s ~ </w:t>
      </w:r>
      <w:r w:rsidR="00033831">
        <w:rPr>
          <w:rFonts w:hint="eastAsia"/>
          <w:lang w:eastAsia="ko-KR"/>
        </w:rPr>
        <w:t>10</w:t>
      </w:r>
      <w:r w:rsidR="000C5C88">
        <w:rPr>
          <w:rFonts w:hint="eastAsia"/>
          <w:lang w:eastAsia="ko-KR"/>
        </w:rPr>
        <w:t>,</w:t>
      </w:r>
      <w:r w:rsidR="00033831">
        <w:rPr>
          <w:rFonts w:hint="eastAsia"/>
          <w:lang w:eastAsia="ko-KR"/>
        </w:rPr>
        <w:t>761.27</w:t>
      </w:r>
      <w:r>
        <w:t xml:space="preserve">s </w:t>
      </w:r>
      <w:r>
        <w:br/>
      </w:r>
      <w:r w:rsidR="00C56294">
        <w:rPr>
          <w:rFonts w:hint="eastAsia"/>
          <w:lang w:eastAsia="ko-KR"/>
        </w:rPr>
        <w:t>5epoch</w:t>
      </w:r>
      <w:r>
        <w:t xml:space="preserve"> </w:t>
      </w:r>
      <w:proofErr w:type="spellStart"/>
      <w:r>
        <w:t>학습시간</w:t>
      </w:r>
      <w:proofErr w:type="spellEnd"/>
      <w:r>
        <w:t xml:space="preserve"> : </w:t>
      </w:r>
      <w:r w:rsidR="000C5C88">
        <w:rPr>
          <w:rFonts w:hint="eastAsia"/>
          <w:lang w:eastAsia="ko-KR"/>
        </w:rPr>
        <w:t>52,993.42</w:t>
      </w:r>
      <w:r w:rsidR="00870ED9">
        <w:rPr>
          <w:rFonts w:hint="eastAsia"/>
          <w:lang w:eastAsia="ko-KR"/>
        </w:rPr>
        <w:t xml:space="preserve"> </w:t>
      </w:r>
      <w:r>
        <w:t>s</w:t>
      </w:r>
      <w:r w:rsidR="00C56294">
        <w:rPr>
          <w:rFonts w:hint="eastAsia"/>
          <w:lang w:eastAsia="ko-KR"/>
        </w:rPr>
        <w:t xml:space="preserve"> (</w:t>
      </w:r>
      <w:r w:rsidR="00C56294">
        <w:rPr>
          <w:rFonts w:hint="eastAsia"/>
          <w:lang w:eastAsia="ko-KR"/>
        </w:rPr>
        <w:t>약</w:t>
      </w:r>
      <w:r w:rsidR="00C56294">
        <w:rPr>
          <w:rFonts w:hint="eastAsia"/>
          <w:lang w:eastAsia="ko-KR"/>
        </w:rPr>
        <w:t xml:space="preserve"> 14</w:t>
      </w:r>
      <w:r w:rsidR="00C56294">
        <w:rPr>
          <w:rFonts w:hint="eastAsia"/>
          <w:lang w:eastAsia="ko-KR"/>
        </w:rPr>
        <w:t>시간</w:t>
      </w:r>
      <w:r w:rsidR="00C56294">
        <w:rPr>
          <w:rFonts w:hint="eastAsia"/>
          <w:lang w:eastAsia="ko-KR"/>
        </w:rPr>
        <w:t xml:space="preserve"> 40</w:t>
      </w:r>
      <w:r w:rsidR="00C56294">
        <w:rPr>
          <w:rFonts w:hint="eastAsia"/>
          <w:lang w:eastAsia="ko-KR"/>
        </w:rPr>
        <w:t>분</w:t>
      </w:r>
      <w:r w:rsidR="00C56294">
        <w:rPr>
          <w:rFonts w:hint="eastAsia"/>
          <w:lang w:eastAsia="ko-KR"/>
        </w:rPr>
        <w:t>)</w:t>
      </w:r>
    </w:p>
    <w:p w14:paraId="097EB2FF" w14:textId="77777777" w:rsidR="00CF4991" w:rsidRDefault="00CF4991">
      <w:pPr>
        <w:rPr>
          <w:lang w:eastAsia="ko-KR"/>
        </w:rPr>
      </w:pPr>
    </w:p>
    <w:p w14:paraId="28F8DB47" w14:textId="7CF236D5" w:rsidR="00C56294" w:rsidRDefault="00C56294">
      <w:pPr>
        <w:rPr>
          <w:rFonts w:hint="eastAsia"/>
          <w:lang w:eastAsia="ko-KR"/>
        </w:rPr>
      </w:pPr>
    </w:p>
    <w:p w14:paraId="6D37DC3F" w14:textId="16EF6C89" w:rsidR="006B1C48" w:rsidRDefault="004B7A0F">
      <w:pPr>
        <w:pStyle w:val="3"/>
        <w:rPr>
          <w:b w:val="0"/>
          <w:sz w:val="28"/>
          <w:szCs w:val="28"/>
          <w:lang w:eastAsia="ko-KR"/>
        </w:rPr>
      </w:pPr>
      <w:r>
        <w:rPr>
          <w:rFonts w:hint="eastAsia"/>
          <w:b w:val="0"/>
          <w:sz w:val="28"/>
          <w:szCs w:val="28"/>
          <w:lang w:eastAsia="ko-KR"/>
        </w:rPr>
        <w:lastRenderedPageBreak/>
        <w:t xml:space="preserve">1.6 </w:t>
      </w:r>
      <w:proofErr w:type="spellStart"/>
      <w:r w:rsidRPr="004B7A0F">
        <w:rPr>
          <w:b w:val="0"/>
          <w:sz w:val="28"/>
          <w:szCs w:val="28"/>
        </w:rPr>
        <w:t>결과</w:t>
      </w:r>
      <w:proofErr w:type="spellEnd"/>
    </w:p>
    <w:p w14:paraId="13094C75" w14:textId="6B225027" w:rsidR="006B1C48" w:rsidRDefault="00000000">
      <w:pPr>
        <w:pStyle w:val="a3"/>
        <w:rPr>
          <w:i w:val="0"/>
        </w:rPr>
      </w:pPr>
      <w:r>
        <w:rPr>
          <w:b/>
          <w:i w:val="0"/>
        </w:rPr>
        <w:t xml:space="preserve">Train </w:t>
      </w:r>
      <w:proofErr w:type="spellStart"/>
      <w:r>
        <w:rPr>
          <w:b/>
          <w:i w:val="0"/>
        </w:rPr>
        <w:t>Loss</w:t>
      </w:r>
      <w:r>
        <w:rPr>
          <w:i w:val="0"/>
        </w:rPr>
        <w:t>는</w:t>
      </w:r>
      <w:proofErr w:type="spellEnd"/>
      <w:r>
        <w:rPr>
          <w:i w:val="0"/>
        </w:rPr>
        <w:t xml:space="preserve"> 0.01031 </w:t>
      </w:r>
      <w:proofErr w:type="spellStart"/>
      <w:r>
        <w:rPr>
          <w:i w:val="0"/>
        </w:rPr>
        <w:t>감소</w:t>
      </w:r>
      <w:proofErr w:type="spellEnd"/>
      <w:r>
        <w:rPr>
          <w:i w:val="0"/>
        </w:rPr>
        <w:t xml:space="preserve">, </w:t>
      </w:r>
      <w:r>
        <w:rPr>
          <w:b/>
          <w:i w:val="0"/>
        </w:rPr>
        <w:t xml:space="preserve">Validation </w:t>
      </w:r>
      <w:proofErr w:type="spellStart"/>
      <w:r>
        <w:rPr>
          <w:b/>
          <w:i w:val="0"/>
        </w:rPr>
        <w:t>Loss</w:t>
      </w:r>
      <w:r>
        <w:rPr>
          <w:i w:val="0"/>
        </w:rPr>
        <w:t>는</w:t>
      </w:r>
      <w:proofErr w:type="spellEnd"/>
      <w:r>
        <w:rPr>
          <w:i w:val="0"/>
        </w:rPr>
        <w:t xml:space="preserve"> 0.00509 </w:t>
      </w:r>
      <w:proofErr w:type="spellStart"/>
      <w:r>
        <w:rPr>
          <w:i w:val="0"/>
        </w:rPr>
        <w:t>감소했다</w:t>
      </w:r>
      <w:proofErr w:type="spellEnd"/>
      <w:r>
        <w:rPr>
          <w:i w:val="0"/>
        </w:rPr>
        <w:t>.</w:t>
      </w:r>
      <w:r>
        <w:rPr>
          <w:i w:val="0"/>
        </w:rPr>
        <w:br/>
      </w:r>
      <w:r>
        <w:rPr>
          <w:b/>
          <w:i w:val="0"/>
        </w:rPr>
        <w:t xml:space="preserve">Train </w:t>
      </w:r>
      <w:proofErr w:type="spellStart"/>
      <w:r>
        <w:rPr>
          <w:b/>
          <w:i w:val="0"/>
        </w:rPr>
        <w:t>Accuracy</w:t>
      </w:r>
      <w:r>
        <w:rPr>
          <w:i w:val="0"/>
        </w:rPr>
        <w:t>는</w:t>
      </w:r>
      <w:proofErr w:type="spellEnd"/>
      <w:r>
        <w:rPr>
          <w:i w:val="0"/>
        </w:rPr>
        <w:t xml:space="preserve"> 0.0087 </w:t>
      </w:r>
      <w:proofErr w:type="spellStart"/>
      <w:r>
        <w:rPr>
          <w:i w:val="0"/>
        </w:rPr>
        <w:t>증가</w:t>
      </w:r>
      <w:proofErr w:type="spellEnd"/>
      <w:r>
        <w:rPr>
          <w:i w:val="0"/>
        </w:rPr>
        <w:t xml:space="preserve">, </w:t>
      </w:r>
      <w:r>
        <w:rPr>
          <w:b/>
          <w:i w:val="0"/>
        </w:rPr>
        <w:t xml:space="preserve">Validation </w:t>
      </w:r>
      <w:proofErr w:type="spellStart"/>
      <w:r>
        <w:rPr>
          <w:b/>
          <w:i w:val="0"/>
        </w:rPr>
        <w:t>Loss</w:t>
      </w:r>
      <w:r>
        <w:rPr>
          <w:i w:val="0"/>
        </w:rPr>
        <w:t>는</w:t>
      </w:r>
      <w:proofErr w:type="spellEnd"/>
      <w:r>
        <w:rPr>
          <w:i w:val="0"/>
        </w:rPr>
        <w:t xml:space="preserve"> 0.0018 </w:t>
      </w:r>
      <w:proofErr w:type="spellStart"/>
      <w:r>
        <w:rPr>
          <w:i w:val="0"/>
        </w:rPr>
        <w:t>증가했다</w:t>
      </w:r>
      <w:proofErr w:type="spellEnd"/>
      <w:r>
        <w:rPr>
          <w:i w:val="0"/>
        </w:rPr>
        <w:t>.</w:t>
      </w:r>
      <w:r>
        <w:rPr>
          <w:i w:val="0"/>
        </w:rPr>
        <w:br/>
        <w:t xml:space="preserve">Hyper </w:t>
      </w:r>
      <w:proofErr w:type="spellStart"/>
      <w:r>
        <w:rPr>
          <w:i w:val="0"/>
        </w:rPr>
        <w:t>parameter</w:t>
      </w:r>
      <w:r>
        <w:rPr>
          <w:i w:val="0"/>
        </w:rPr>
        <w:t>는</w:t>
      </w:r>
      <w:proofErr w:type="spellEnd"/>
      <w:r>
        <w:rPr>
          <w:i w:val="0"/>
        </w:rPr>
        <w:t xml:space="preserve"> learning </w:t>
      </w:r>
      <w:proofErr w:type="spellStart"/>
      <w:r>
        <w:rPr>
          <w:i w:val="0"/>
        </w:rPr>
        <w:t>rate</w:t>
      </w:r>
      <w:r>
        <w:rPr>
          <w:i w:val="0"/>
        </w:rPr>
        <w:t>를</w:t>
      </w:r>
      <w:proofErr w:type="spellEnd"/>
      <w:r>
        <w:rPr>
          <w:i w:val="0"/>
        </w:rPr>
        <w:t xml:space="preserve"> 0.005 → 0.001, </w:t>
      </w:r>
      <w:proofErr w:type="spellStart"/>
      <w:r>
        <w:rPr>
          <w:i w:val="0"/>
        </w:rPr>
        <w:t>epoch</w:t>
      </w:r>
      <w:r>
        <w:rPr>
          <w:i w:val="0"/>
        </w:rPr>
        <w:t>을</w:t>
      </w:r>
      <w:proofErr w:type="spellEnd"/>
      <w:r>
        <w:rPr>
          <w:i w:val="0"/>
        </w:rPr>
        <w:t xml:space="preserve"> 10 → 20 </w:t>
      </w:r>
      <w:proofErr w:type="spellStart"/>
      <w:r>
        <w:rPr>
          <w:i w:val="0"/>
        </w:rPr>
        <w:t>변경했다</w:t>
      </w:r>
      <w:proofErr w:type="spellEnd"/>
      <w:r>
        <w:rPr>
          <w:i w:val="0"/>
        </w:rPr>
        <w:t>.</w:t>
      </w:r>
      <w:r>
        <w:rPr>
          <w:i w:val="0"/>
        </w:rPr>
        <w:br/>
      </w:r>
      <w:proofErr w:type="spellStart"/>
      <w:r>
        <w:rPr>
          <w:i w:val="0"/>
        </w:rPr>
        <w:t>Loss</w:t>
      </w:r>
      <w:r>
        <w:rPr>
          <w:i w:val="0"/>
        </w:rPr>
        <w:t>와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Accuracy</w:t>
      </w:r>
      <w:r>
        <w:rPr>
          <w:i w:val="0"/>
        </w:rPr>
        <w:t>가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아주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미세하게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성능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향상이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있었지만</w:t>
      </w:r>
      <w:proofErr w:type="spellEnd"/>
      <w:r>
        <w:rPr>
          <w:i w:val="0"/>
        </w:rPr>
        <w:t xml:space="preserve">, Hyper </w:t>
      </w:r>
      <w:proofErr w:type="spellStart"/>
      <w:r>
        <w:rPr>
          <w:i w:val="0"/>
        </w:rPr>
        <w:t>Parameter</w:t>
      </w:r>
      <w:r>
        <w:rPr>
          <w:i w:val="0"/>
        </w:rPr>
        <w:t>의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변화때문인지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epoch</w:t>
      </w:r>
      <w:r>
        <w:rPr>
          <w:i w:val="0"/>
        </w:rPr>
        <w:t>의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차이때문인지는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아직은</w:t>
      </w:r>
      <w:proofErr w:type="spellEnd"/>
      <w:r>
        <w:rPr>
          <w:i w:val="0"/>
        </w:rPr>
        <w:t xml:space="preserve"> </w:t>
      </w:r>
      <w:r>
        <w:rPr>
          <w:i w:val="0"/>
        </w:rPr>
        <w:t>알</w:t>
      </w:r>
      <w:r>
        <w:rPr>
          <w:i w:val="0"/>
        </w:rPr>
        <w:t xml:space="preserve"> </w:t>
      </w:r>
      <w:r>
        <w:rPr>
          <w:i w:val="0"/>
        </w:rPr>
        <w:t>수</w:t>
      </w:r>
      <w:r>
        <w:rPr>
          <w:i w:val="0"/>
        </w:rPr>
        <w:t xml:space="preserve"> </w:t>
      </w:r>
      <w:proofErr w:type="spellStart"/>
      <w:r>
        <w:rPr>
          <w:i w:val="0"/>
        </w:rPr>
        <w:t>없다</w:t>
      </w:r>
      <w:proofErr w:type="spellEnd"/>
      <w:r>
        <w:rPr>
          <w:i w:val="0"/>
        </w:rPr>
        <w:t>.</w:t>
      </w:r>
    </w:p>
    <w:p w14:paraId="77FF4FF5" w14:textId="77777777" w:rsidR="008249FE" w:rsidRDefault="008249FE" w:rsidP="008249FE">
      <w:pPr>
        <w:rPr>
          <w:lang w:eastAsia="ko-KR"/>
        </w:rPr>
      </w:pPr>
    </w:p>
    <w:p w14:paraId="412AD3D8" w14:textId="77777777" w:rsidR="002B618F" w:rsidRDefault="002B618F" w:rsidP="008249FE">
      <w:pPr>
        <w:rPr>
          <w:lang w:eastAsia="ko-KR"/>
        </w:rPr>
      </w:pPr>
    </w:p>
    <w:p w14:paraId="688CD0BA" w14:textId="77777777" w:rsidR="002B618F" w:rsidRPr="008249FE" w:rsidRDefault="002B618F" w:rsidP="008249FE">
      <w:pPr>
        <w:rPr>
          <w:lang w:eastAsia="ko-KR"/>
        </w:rPr>
      </w:pPr>
    </w:p>
    <w:p w14:paraId="66C6E9CF" w14:textId="4D02D2C4" w:rsidR="006B1C48" w:rsidRPr="002B618F" w:rsidRDefault="008249FE">
      <w:pPr>
        <w:pStyle w:val="2"/>
        <w:rPr>
          <w:b w:val="0"/>
          <w:i w:val="0"/>
          <w:sz w:val="32"/>
          <w:szCs w:val="32"/>
        </w:rPr>
      </w:pPr>
      <w:r w:rsidRPr="002B618F">
        <w:rPr>
          <w:rFonts w:hint="eastAsia"/>
          <w:b w:val="0"/>
          <w:i w:val="0"/>
          <w:sz w:val="32"/>
          <w:szCs w:val="32"/>
          <w:lang w:eastAsia="ko-KR"/>
        </w:rPr>
        <w:t xml:space="preserve">2. </w:t>
      </w:r>
      <w:r w:rsidRPr="002B618F">
        <w:rPr>
          <w:b w:val="0"/>
          <w:i w:val="0"/>
          <w:sz w:val="32"/>
          <w:szCs w:val="32"/>
        </w:rPr>
        <w:t>Face Pose (FP)</w:t>
      </w:r>
    </w:p>
    <w:p w14:paraId="7804AB13" w14:textId="77777777" w:rsidR="006B1C48" w:rsidRDefault="00000000">
      <w:pPr>
        <w:numPr>
          <w:ilvl w:val="0"/>
          <w:numId w:val="1"/>
        </w:numPr>
      </w:pPr>
      <w:r>
        <w:rPr>
          <w:b/>
          <w:lang w:eastAsia="ko-KR"/>
        </w:rPr>
        <w:t>Face Pose</w:t>
      </w:r>
      <w:r>
        <w:rPr>
          <w:lang w:eastAsia="ko-KR"/>
        </w:rPr>
        <w:t xml:space="preserve"> : Face Recognition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하기</w:t>
      </w:r>
      <w:r>
        <w:rPr>
          <w:lang w:eastAsia="ko-KR"/>
        </w:rPr>
        <w:t xml:space="preserve"> </w:t>
      </w:r>
      <w:r>
        <w:rPr>
          <w:lang w:eastAsia="ko-KR"/>
        </w:rPr>
        <w:t>전에</w:t>
      </w:r>
      <w:r>
        <w:rPr>
          <w:lang w:eastAsia="ko-KR"/>
        </w:rPr>
        <w:t xml:space="preserve"> User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얼굴을</w:t>
      </w:r>
      <w:r>
        <w:rPr>
          <w:lang w:eastAsia="ko-KR"/>
        </w:rPr>
        <w:t xml:space="preserve"> </w:t>
      </w:r>
      <w:r>
        <w:rPr>
          <w:lang w:eastAsia="ko-KR"/>
        </w:rPr>
        <w:t>등록하는</w:t>
      </w:r>
      <w:r>
        <w:rPr>
          <w:lang w:eastAsia="ko-KR"/>
        </w:rPr>
        <w:t xml:space="preserve"> </w:t>
      </w:r>
      <w:r>
        <w:rPr>
          <w:lang w:eastAsia="ko-KR"/>
        </w:rPr>
        <w:t>과정이다</w:t>
      </w:r>
      <w:r>
        <w:rPr>
          <w:lang w:eastAsia="ko-KR"/>
        </w:rPr>
        <w:t xml:space="preserve">. </w:t>
      </w:r>
      <w:r>
        <w:rPr>
          <w:lang w:eastAsia="ko-KR"/>
        </w:rPr>
        <w:t>사용자의</w:t>
      </w:r>
      <w:r>
        <w:rPr>
          <w:lang w:eastAsia="ko-KR"/>
        </w:rPr>
        <w:t xml:space="preserve"> </w:t>
      </w:r>
      <w:r>
        <w:rPr>
          <w:lang w:eastAsia="ko-KR"/>
        </w:rPr>
        <w:t>얼굴</w:t>
      </w:r>
      <w:r>
        <w:rPr>
          <w:lang w:eastAsia="ko-KR"/>
        </w:rPr>
        <w:t xml:space="preserve"> </w:t>
      </w:r>
      <w:r>
        <w:rPr>
          <w:lang w:eastAsia="ko-KR"/>
        </w:rPr>
        <w:t>이미지를</w:t>
      </w:r>
      <w:r>
        <w:rPr>
          <w:lang w:eastAsia="ko-KR"/>
        </w:rPr>
        <w:t xml:space="preserve"> </w:t>
      </w:r>
      <w:r>
        <w:rPr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lang w:eastAsia="ko-KR"/>
        </w:rPr>
        <w:t>조건과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저장하기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웹캠을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기울여야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각도를</w:t>
      </w:r>
      <w:r>
        <w:rPr>
          <w:lang w:eastAsia="ko-KR"/>
        </w:rPr>
        <w:t xml:space="preserve"> </w:t>
      </w:r>
      <w:r>
        <w:rPr>
          <w:lang w:eastAsia="ko-KR"/>
        </w:rPr>
        <w:t>표시를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t>(</w:t>
      </w:r>
      <w:proofErr w:type="spellStart"/>
      <w:r>
        <w:t>아래의</w:t>
      </w:r>
      <w:proofErr w:type="spellEnd"/>
      <w:r>
        <w:t xml:space="preserve"> </w:t>
      </w:r>
      <w:proofErr w:type="spellStart"/>
      <w:r>
        <w:t>숫자는</w:t>
      </w:r>
      <w:proofErr w:type="spellEnd"/>
      <w:r>
        <w:t xml:space="preserve"> </w:t>
      </w:r>
      <w:proofErr w:type="spellStart"/>
      <w:r>
        <w:t>각도를</w:t>
      </w:r>
      <w:proofErr w:type="spellEnd"/>
      <w:r>
        <w:t xml:space="preserve"> </w:t>
      </w:r>
      <w:proofErr w:type="spellStart"/>
      <w:r>
        <w:t>의미</w:t>
      </w:r>
      <w:proofErr w:type="spellEnd"/>
      <w:r>
        <w:t>)</w:t>
      </w:r>
    </w:p>
    <w:p w14:paraId="6623E1ED" w14:textId="2F7C7225" w:rsidR="006B1C48" w:rsidRDefault="00000000">
      <w:pPr>
        <w:numPr>
          <w:ilvl w:val="1"/>
          <w:numId w:val="1"/>
        </w:numPr>
      </w:pPr>
      <w:r>
        <w:t>yaw(</w:t>
      </w:r>
      <w:proofErr w:type="spellStart"/>
      <w:r>
        <w:t>좌우</w:t>
      </w:r>
      <w:proofErr w:type="spellEnd"/>
      <w:r>
        <w:t xml:space="preserve">) : -60, -40, -20, </w:t>
      </w:r>
      <w:r w:rsidR="00FA3E1D">
        <w:rPr>
          <w:rFonts w:hint="eastAsia"/>
          <w:lang w:eastAsia="ko-KR"/>
        </w:rPr>
        <w:t xml:space="preserve">0, </w:t>
      </w:r>
      <w:r>
        <w:t>20, 40, 60</w:t>
      </w:r>
    </w:p>
    <w:p w14:paraId="099F1BD7" w14:textId="77777777" w:rsidR="006B1C48" w:rsidRDefault="00000000">
      <w:pPr>
        <w:numPr>
          <w:ilvl w:val="1"/>
          <w:numId w:val="1"/>
        </w:numPr>
      </w:pPr>
      <w:r>
        <w:t>pitch(</w:t>
      </w:r>
      <w:proofErr w:type="spellStart"/>
      <w:r>
        <w:t>상하</w:t>
      </w:r>
      <w:proofErr w:type="spellEnd"/>
      <w:r>
        <w:t>) : -20, -30, 20, 30</w:t>
      </w:r>
    </w:p>
    <w:p w14:paraId="37FBB94F" w14:textId="77777777" w:rsidR="006B1C48" w:rsidRDefault="00000000">
      <w:pPr>
        <w:numPr>
          <w:ilvl w:val="1"/>
          <w:numId w:val="1"/>
        </w:numPr>
      </w:pPr>
      <w:r>
        <w:t>roll(</w:t>
      </w:r>
      <w:proofErr w:type="spellStart"/>
      <w:r>
        <w:t>좌우</w:t>
      </w:r>
      <w:proofErr w:type="spellEnd"/>
      <w:r>
        <w:t xml:space="preserve"> </w:t>
      </w:r>
      <w:proofErr w:type="spellStart"/>
      <w:r>
        <w:t>꺾임</w:t>
      </w:r>
      <w:proofErr w:type="spellEnd"/>
      <w:r>
        <w:t>) : -60, -40, -20, 20, 40, 60</w:t>
      </w:r>
    </w:p>
    <w:p w14:paraId="4F00DA00" w14:textId="77777777" w:rsidR="006B1C48" w:rsidRPr="00FA3E1D" w:rsidRDefault="00000000">
      <w:pPr>
        <w:numPr>
          <w:ilvl w:val="0"/>
          <w:numId w:val="1"/>
        </w:numPr>
      </w:pPr>
      <w:proofErr w:type="spellStart"/>
      <w:r>
        <w:rPr>
          <w:b/>
        </w:rPr>
        <w:t>알고리즘</w:t>
      </w:r>
      <w:proofErr w:type="spellEnd"/>
      <w:r>
        <w:rPr>
          <w:b/>
        </w:rPr>
        <w:t xml:space="preserve"> Flow</w:t>
      </w:r>
    </w:p>
    <w:p w14:paraId="3B082555" w14:textId="3170808C" w:rsidR="00FA3E1D" w:rsidRDefault="00FA3E1D" w:rsidP="00FA3E1D">
      <w:r>
        <w:rPr>
          <w:b/>
          <w:noProof/>
          <w:lang w:eastAsia="ko-KR"/>
        </w:rPr>
        <w:lastRenderedPageBreak/>
        <w:drawing>
          <wp:inline distT="0" distB="0" distL="0" distR="0" wp14:anchorId="2B2DAFA4" wp14:editId="52AC2767">
            <wp:extent cx="1417320" cy="5448300"/>
            <wp:effectExtent l="0" t="0" r="0" b="0"/>
            <wp:docPr id="1671284792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9F511" w14:textId="2048DD84" w:rsidR="006B1C48" w:rsidRPr="005251DD" w:rsidRDefault="005251DD" w:rsidP="005251DD">
      <w:pPr>
        <w:pStyle w:val="2"/>
        <w:rPr>
          <w:b w:val="0"/>
          <w:i w:val="0"/>
          <w:sz w:val="32"/>
          <w:szCs w:val="32"/>
        </w:rPr>
      </w:pPr>
      <w:r>
        <w:rPr>
          <w:rFonts w:hint="eastAsia"/>
          <w:b w:val="0"/>
          <w:i w:val="0"/>
          <w:sz w:val="32"/>
          <w:szCs w:val="32"/>
          <w:lang w:eastAsia="ko-KR"/>
        </w:rPr>
        <w:t xml:space="preserve">3. </w:t>
      </w:r>
      <w:r w:rsidRPr="005251DD">
        <w:rPr>
          <w:b w:val="0"/>
          <w:i w:val="0"/>
          <w:sz w:val="32"/>
          <w:szCs w:val="32"/>
        </w:rPr>
        <w:t>Face Classification (FC)</w:t>
      </w:r>
    </w:p>
    <w:sectPr w:rsidR="006B1C48" w:rsidRPr="005251DD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6E20CA" w14:textId="77777777" w:rsidR="009B29EE" w:rsidRDefault="009B29EE" w:rsidP="005251DD">
      <w:pPr>
        <w:spacing w:after="0"/>
      </w:pPr>
      <w:r>
        <w:separator/>
      </w:r>
    </w:p>
  </w:endnote>
  <w:endnote w:type="continuationSeparator" w:id="0">
    <w:p w14:paraId="5ED04926" w14:textId="77777777" w:rsidR="009B29EE" w:rsidRDefault="009B29EE" w:rsidP="005251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699884" w14:textId="77777777" w:rsidR="009B29EE" w:rsidRDefault="009B29EE" w:rsidP="005251DD">
      <w:pPr>
        <w:spacing w:after="0"/>
      </w:pPr>
      <w:r>
        <w:separator/>
      </w:r>
    </w:p>
  </w:footnote>
  <w:footnote w:type="continuationSeparator" w:id="0">
    <w:p w14:paraId="3F61CC02" w14:textId="77777777" w:rsidR="009B29EE" w:rsidRDefault="009B29EE" w:rsidP="005251D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FD1847A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70A6F1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9648E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C18E9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DAAC7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B04A3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0C06EE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A28FE0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F2EB8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010FB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8270BE">
      <w:start w:val="1"/>
      <w:numFmt w:val="decimal"/>
      <w:lvlText w:val=""/>
      <w:lvlJc w:val="left"/>
    </w:lvl>
    <w:lvl w:ilvl="2" w:tplc="9EA6B332">
      <w:start w:val="1"/>
      <w:numFmt w:val="decimal"/>
      <w:lvlText w:val=""/>
      <w:lvlJc w:val="left"/>
    </w:lvl>
    <w:lvl w:ilvl="3" w:tplc="2988C778">
      <w:start w:val="1"/>
      <w:numFmt w:val="decimal"/>
      <w:lvlText w:val=""/>
      <w:lvlJc w:val="left"/>
    </w:lvl>
    <w:lvl w:ilvl="4" w:tplc="D15A289C">
      <w:start w:val="1"/>
      <w:numFmt w:val="decimal"/>
      <w:lvlText w:val=""/>
      <w:lvlJc w:val="left"/>
    </w:lvl>
    <w:lvl w:ilvl="5" w:tplc="33DE1592">
      <w:start w:val="1"/>
      <w:numFmt w:val="decimal"/>
      <w:lvlText w:val=""/>
      <w:lvlJc w:val="left"/>
    </w:lvl>
    <w:lvl w:ilvl="6" w:tplc="D3563EFE">
      <w:start w:val="1"/>
      <w:numFmt w:val="decimal"/>
      <w:lvlText w:val=""/>
      <w:lvlJc w:val="left"/>
    </w:lvl>
    <w:lvl w:ilvl="7" w:tplc="020266BC">
      <w:start w:val="1"/>
      <w:numFmt w:val="decimal"/>
      <w:lvlText w:val=""/>
      <w:lvlJc w:val="left"/>
    </w:lvl>
    <w:lvl w:ilvl="8" w:tplc="9D72BCE4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E3780F0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AE461F8A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3F6A6C2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B52C08A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7B20328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702E8BA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AA89F82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984150E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2E0B8A2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18D43799"/>
    <w:multiLevelType w:val="hybridMultilevel"/>
    <w:tmpl w:val="F918BFBE"/>
    <w:lvl w:ilvl="0" w:tplc="ABF448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9F96885"/>
    <w:multiLevelType w:val="hybridMultilevel"/>
    <w:tmpl w:val="5C803568"/>
    <w:lvl w:ilvl="0" w:tplc="C28CF1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BDB52C9"/>
    <w:multiLevelType w:val="hybridMultilevel"/>
    <w:tmpl w:val="3D94BB0A"/>
    <w:lvl w:ilvl="0" w:tplc="C28CF1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20046204">
    <w:abstractNumId w:val="0"/>
  </w:num>
  <w:num w:numId="2" w16cid:durableId="376711010">
    <w:abstractNumId w:val="1"/>
  </w:num>
  <w:num w:numId="3" w16cid:durableId="1390962434">
    <w:abstractNumId w:val="2"/>
  </w:num>
  <w:num w:numId="4" w16cid:durableId="784467015">
    <w:abstractNumId w:val="3"/>
  </w:num>
  <w:num w:numId="5" w16cid:durableId="672730565">
    <w:abstractNumId w:val="4"/>
  </w:num>
  <w:num w:numId="6" w16cid:durableId="16744577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1C48"/>
    <w:rsid w:val="00033831"/>
    <w:rsid w:val="0004206B"/>
    <w:rsid w:val="000C5C88"/>
    <w:rsid w:val="00254ECA"/>
    <w:rsid w:val="002B618F"/>
    <w:rsid w:val="004407FE"/>
    <w:rsid w:val="00467472"/>
    <w:rsid w:val="004B7A0F"/>
    <w:rsid w:val="005251DD"/>
    <w:rsid w:val="00606628"/>
    <w:rsid w:val="006B1C48"/>
    <w:rsid w:val="008249FE"/>
    <w:rsid w:val="00870ED9"/>
    <w:rsid w:val="009B29EE"/>
    <w:rsid w:val="00B31BF9"/>
    <w:rsid w:val="00C56294"/>
    <w:rsid w:val="00CD68E7"/>
    <w:rsid w:val="00CF4991"/>
    <w:rsid w:val="00FA3E1D"/>
    <w:rsid w:val="00FE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FF810"/>
  <w15:docId w15:val="{7FB906F3-4374-4C08-ACBC-D52F551B5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Quote"/>
    <w:basedOn w:val="a"/>
    <w:next w:val="a"/>
    <w:link w:val="Char"/>
    <w:uiPriority w:val="29"/>
    <w:qFormat/>
    <w:rsid w:val="00E12ACB"/>
    <w:pPr>
      <w:pBdr>
        <w:left w:val="single" w:sz="18" w:space="0" w:color="9F9F9F"/>
      </w:pBdr>
    </w:pPr>
    <w:rPr>
      <w:i/>
      <w:iCs/>
      <w:color w:val="000000"/>
    </w:rPr>
  </w:style>
  <w:style w:type="character" w:customStyle="1" w:styleId="Char">
    <w:name w:val="인용 Char"/>
    <w:basedOn w:val="a0"/>
    <w:link w:val="a3"/>
    <w:uiPriority w:val="29"/>
    <w:rsid w:val="00E12ACB"/>
    <w:rPr>
      <w:i/>
      <w:iCs/>
      <w:color w:val="000000"/>
      <w:sz w:val="24"/>
      <w:szCs w:val="24"/>
    </w:rPr>
  </w:style>
  <w:style w:type="character" w:customStyle="1" w:styleId="InlineCode">
    <w:name w:val="InlineCode"/>
    <w:rPr>
      <w:rFonts w:ascii="Consolas" w:eastAsia="Consolas" w:hAnsi="Consolas" w:cs="Consolas"/>
      <w:color w:val="C7254E"/>
      <w:sz w:val="20"/>
      <w:szCs w:val="20"/>
      <w:highlight w:val="white"/>
    </w:rPr>
  </w:style>
  <w:style w:type="paragraph" w:customStyle="1" w:styleId="FencedCodepython">
    <w:name w:val="FencedCode.python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paragraph" w:styleId="a4">
    <w:name w:val="header"/>
    <w:basedOn w:val="a"/>
    <w:link w:val="Char0"/>
    <w:uiPriority w:val="99"/>
    <w:unhideWhenUsed/>
    <w:rsid w:val="005251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5251DD"/>
  </w:style>
  <w:style w:type="paragraph" w:styleId="a5">
    <w:name w:val="footer"/>
    <w:basedOn w:val="a"/>
    <w:link w:val="Char1"/>
    <w:uiPriority w:val="99"/>
    <w:unhideWhenUsed/>
    <w:rsid w:val="005251D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525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찬혁 이</cp:lastModifiedBy>
  <cp:revision>11</cp:revision>
  <dcterms:created xsi:type="dcterms:W3CDTF">2024-08-17T06:59:00Z</dcterms:created>
  <dcterms:modified xsi:type="dcterms:W3CDTF">2024-08-19T08:51:00Z</dcterms:modified>
</cp:coreProperties>
</file>